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text" w:horzAnchor="page" w:tblpX="7324" w:tblpY="6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1994"/>
      </w:tblGrid>
      <w:tr w:rsidR="00114211" w14:paraId="2670E585" w14:textId="77777777">
        <w:tc>
          <w:tcPr>
            <w:tcW w:w="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6118D288" w14:textId="77777777" w:rsidR="00114211" w:rsidRDefault="00114211">
            <w:pPr>
              <w:snapToGrid w:val="0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编号</w:t>
            </w:r>
          </w:p>
        </w:tc>
        <w:tc>
          <w:tcPr>
            <w:tcW w:w="19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519FEC" w14:textId="10C9A8F1" w:rsidR="00114211" w:rsidRDefault="00114211">
            <w:r>
              <w:rPr>
                <w:rFonts w:ascii="宋体" w:hAnsi="宋体" w:cs="宋体"/>
                <w:b/>
              </w:rPr>
              <w:t>0000</w:t>
            </w:r>
            <w:r w:rsidR="00780B40">
              <w:rPr>
                <w:rFonts w:ascii="宋体" w:hAnsi="宋体" w:cs="宋体"/>
                <w:b/>
              </w:rPr>
              <w:t>9</w:t>
            </w:r>
          </w:p>
        </w:tc>
      </w:tr>
      <w:tr w:rsidR="00114211" w14:paraId="2689EF7F" w14:textId="77777777">
        <w:tc>
          <w:tcPr>
            <w:tcW w:w="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5421EF6A" w14:textId="77777777" w:rsidR="00114211" w:rsidRDefault="00114211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密级</w:t>
            </w:r>
          </w:p>
        </w:tc>
        <w:tc>
          <w:tcPr>
            <w:tcW w:w="19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EA9604" w14:textId="77777777" w:rsidR="00114211" w:rsidRDefault="00114211">
            <w:r>
              <w:rPr>
                <w:rFonts w:ascii="宋体" w:hAnsi="宋体" w:cs="宋体"/>
                <w:b/>
              </w:rPr>
              <w:t>保密</w:t>
            </w:r>
          </w:p>
        </w:tc>
      </w:tr>
    </w:tbl>
    <w:p w14:paraId="14B59F06" w14:textId="77777777" w:rsidR="00114211" w:rsidRDefault="00E02EB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921194" wp14:editId="3BB94850">
            <wp:extent cx="1397000" cy="8763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中民未来w2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B3712A" wp14:editId="580910D4">
                <wp:simplePos x="0" y="0"/>
                <wp:positionH relativeFrom="column">
                  <wp:posOffset>4500880</wp:posOffset>
                </wp:positionH>
                <wp:positionV relativeFrom="paragraph">
                  <wp:posOffset>59055</wp:posOffset>
                </wp:positionV>
                <wp:extent cx="1791335" cy="466090"/>
                <wp:effectExtent l="508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466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72D70" w14:textId="77777777" w:rsidR="00114211" w:rsidRDefault="00114211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371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4pt;margin-top:4.65pt;width:141.05pt;height:3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" stroked="f">
                <v:fill opacity="0"/>
                <v:textbox inset="0,0,0,0">
                  <w:txbxContent>
                    <w:p w14:paraId="6C572D70" w14:textId="77777777" w:rsidR="00114211" w:rsidRDefault="00114211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27263" w14:textId="77777777" w:rsidR="00114211" w:rsidRDefault="00114211">
      <w:pPr>
        <w:rPr>
          <w:b/>
          <w:sz w:val="28"/>
          <w:szCs w:val="28"/>
        </w:rPr>
      </w:pPr>
    </w:p>
    <w:p w14:paraId="710B0532" w14:textId="77777777" w:rsidR="00114211" w:rsidRDefault="00114211">
      <w:pPr>
        <w:rPr>
          <w:b/>
          <w:sz w:val="28"/>
          <w:szCs w:val="28"/>
        </w:rPr>
      </w:pPr>
    </w:p>
    <w:p w14:paraId="4ED34912" w14:textId="77777777" w:rsidR="00114211" w:rsidRDefault="00114211">
      <w:pPr>
        <w:rPr>
          <w:b/>
          <w:sz w:val="28"/>
          <w:szCs w:val="28"/>
        </w:rPr>
      </w:pPr>
    </w:p>
    <w:p w14:paraId="1AA725C3" w14:textId="77777777" w:rsidR="00114211" w:rsidRDefault="00114211">
      <w:pPr>
        <w:rPr>
          <w:b/>
          <w:sz w:val="28"/>
          <w:szCs w:val="28"/>
        </w:rPr>
      </w:pPr>
    </w:p>
    <w:p w14:paraId="196064BC" w14:textId="77777777" w:rsidR="00114211" w:rsidRDefault="00114211">
      <w:pPr>
        <w:rPr>
          <w:b/>
          <w:sz w:val="28"/>
          <w:szCs w:val="28"/>
        </w:rPr>
      </w:pPr>
    </w:p>
    <w:p w14:paraId="2205514C" w14:textId="77777777" w:rsidR="00114211" w:rsidRDefault="00114211"/>
    <w:p w14:paraId="410C91A6" w14:textId="77777777" w:rsidR="00114211" w:rsidRDefault="00114211"/>
    <w:p w14:paraId="1A3C5A42" w14:textId="77777777" w:rsidR="00114211" w:rsidRDefault="00114211"/>
    <w:p w14:paraId="185F5E5C" w14:textId="77777777" w:rsidR="00114211" w:rsidRDefault="00114211"/>
    <w:p w14:paraId="1DB3B4BC" w14:textId="77777777" w:rsidR="00114211" w:rsidRDefault="00114211">
      <w:bookmarkStart w:id="0" w:name="_GoBack"/>
      <w:bookmarkEnd w:id="0"/>
    </w:p>
    <w:p w14:paraId="12294473" w14:textId="77777777" w:rsidR="00114211" w:rsidRDefault="00114211"/>
    <w:p w14:paraId="5433B370" w14:textId="77777777" w:rsidR="00114211" w:rsidRDefault="00114211"/>
    <w:p w14:paraId="5E77AA59" w14:textId="065FEABE" w:rsidR="00114211" w:rsidRDefault="00DE4733">
      <w:pPr>
        <w:spacing w:line="48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中民居家生活网项项目</w:t>
      </w:r>
    </w:p>
    <w:p w14:paraId="2FCF104B" w14:textId="07FE8645" w:rsidR="00114211" w:rsidRDefault="00114211">
      <w:pPr>
        <w:spacing w:line="480" w:lineRule="auto"/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宋体" w:hAnsi="宋体" w:cs="宋体"/>
          <w:b/>
          <w:sz w:val="32"/>
          <w:szCs w:val="32"/>
        </w:rPr>
        <w:t>测试报告</w:t>
      </w:r>
    </w:p>
    <w:p w14:paraId="35B0DFAB" w14:textId="77777777" w:rsidR="00114211" w:rsidRDefault="00114211">
      <w:pPr>
        <w:rPr>
          <w:rFonts w:ascii="黑体" w:eastAsia="黑体" w:hAnsi="黑体" w:cs="黑体"/>
          <w:sz w:val="30"/>
          <w:szCs w:val="30"/>
        </w:rPr>
      </w:pPr>
    </w:p>
    <w:p w14:paraId="5D817577" w14:textId="77777777" w:rsidR="00114211" w:rsidRDefault="00114211">
      <w:pPr>
        <w:rPr>
          <w:rFonts w:ascii="黑体" w:eastAsia="黑体" w:hAnsi="黑体" w:cs="黑体"/>
          <w:sz w:val="30"/>
          <w:szCs w:val="30"/>
        </w:rPr>
      </w:pPr>
    </w:p>
    <w:p w14:paraId="4A8447F9" w14:textId="77777777" w:rsidR="00114211" w:rsidRDefault="00114211">
      <w:pPr>
        <w:rPr>
          <w:rFonts w:ascii="黑体" w:eastAsia="黑体" w:hAnsi="黑体" w:cs="黑体"/>
          <w:sz w:val="30"/>
          <w:szCs w:val="30"/>
        </w:rPr>
      </w:pPr>
    </w:p>
    <w:p w14:paraId="4FC9EAF5" w14:textId="77777777" w:rsidR="00114211" w:rsidRDefault="00114211">
      <w:pPr>
        <w:rPr>
          <w:rFonts w:ascii="黑体" w:eastAsia="黑体" w:hAnsi="黑体" w:cs="黑体"/>
          <w:sz w:val="30"/>
          <w:szCs w:val="30"/>
        </w:rPr>
      </w:pPr>
    </w:p>
    <w:p w14:paraId="10478822" w14:textId="77777777" w:rsidR="00114211" w:rsidRDefault="00114211"/>
    <w:p w14:paraId="233E2CA3" w14:textId="77777777" w:rsidR="00114211" w:rsidRDefault="00114211"/>
    <w:p w14:paraId="23432A1B" w14:textId="77777777" w:rsidR="00114211" w:rsidRDefault="00114211"/>
    <w:p w14:paraId="62B30CD2" w14:textId="77777777" w:rsidR="00114211" w:rsidRDefault="00114211"/>
    <w:p w14:paraId="09FFCB47" w14:textId="77777777" w:rsidR="00114211" w:rsidRDefault="00114211"/>
    <w:p w14:paraId="3526275A" w14:textId="77777777" w:rsidR="00114211" w:rsidRDefault="00114211"/>
    <w:p w14:paraId="13C08941" w14:textId="77777777" w:rsidR="00114211" w:rsidRDefault="00114211"/>
    <w:p w14:paraId="5C5E491F" w14:textId="77777777" w:rsidR="00114211" w:rsidRDefault="00114211"/>
    <w:p w14:paraId="2828012E" w14:textId="77777777" w:rsidR="00114211" w:rsidRDefault="00114211">
      <w:pPr>
        <w:spacing w:line="360" w:lineRule="auto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中民物业有限责任公司</w:t>
      </w:r>
    </w:p>
    <w:p w14:paraId="21C2102A" w14:textId="77777777" w:rsidR="00114211" w:rsidRDefault="00114211">
      <w:pPr>
        <w:jc w:val="center"/>
        <w:rPr>
          <w:b/>
          <w:sz w:val="28"/>
          <w:szCs w:val="28"/>
        </w:rPr>
      </w:pPr>
    </w:p>
    <w:p w14:paraId="2CF2D58E" w14:textId="77777777" w:rsidR="00114211" w:rsidRDefault="00114211">
      <w:pPr>
        <w:jc w:val="center"/>
        <w:rPr>
          <w:b/>
          <w:sz w:val="28"/>
          <w:szCs w:val="28"/>
        </w:rPr>
      </w:pPr>
    </w:p>
    <w:p w14:paraId="7AF76832" w14:textId="77777777" w:rsidR="00114211" w:rsidRDefault="00114211">
      <w:pPr>
        <w:jc w:val="center"/>
      </w:pPr>
      <w:r>
        <w:rPr>
          <w:b/>
          <w:sz w:val="28"/>
          <w:szCs w:val="28"/>
        </w:rPr>
        <w:t>测试记录索引</w:t>
      </w:r>
    </w:p>
    <w:tbl>
      <w:tblPr>
        <w:tblpPr w:leftFromText="180" w:rightFromText="180" w:vertAnchor="text" w:horzAnchor="page" w:tblpX="2138" w:tblpY="2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838"/>
        <w:gridCol w:w="2499"/>
        <w:gridCol w:w="1478"/>
        <w:gridCol w:w="1128"/>
        <w:gridCol w:w="969"/>
      </w:tblGrid>
      <w:tr w:rsidR="00114211" w14:paraId="550909D6" w14:textId="77777777" w:rsidTr="00C65EAC">
        <w:trPr>
          <w:trHeight w:val="39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4E8A" w14:textId="77777777" w:rsidR="00114211" w:rsidRDefault="00114211" w:rsidP="00152B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产品版本号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A7B9" w14:textId="77777777" w:rsidR="00114211" w:rsidRDefault="00114211" w:rsidP="00152B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测试内容简述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48C3" w14:textId="77777777" w:rsidR="00114211" w:rsidRDefault="00114211" w:rsidP="00152B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记录日期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3FEC" w14:textId="77777777" w:rsidR="00114211" w:rsidRDefault="00114211" w:rsidP="00152B0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记录人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2DD4" w14:textId="77777777" w:rsidR="00114211" w:rsidRDefault="00114211" w:rsidP="00152B06">
            <w:pPr>
              <w:jc w:val="center"/>
            </w:pPr>
            <w:r>
              <w:rPr>
                <w:rFonts w:ascii="宋体" w:hAnsi="宋体" w:cs="宋体"/>
              </w:rPr>
              <w:t>审核</w:t>
            </w:r>
          </w:p>
        </w:tc>
      </w:tr>
      <w:tr w:rsidR="00114211" w14:paraId="6F5051B3" w14:textId="77777777" w:rsidTr="00C65EAC">
        <w:trPr>
          <w:trHeight w:val="39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B3F31" w14:textId="3F2C6535" w:rsidR="00114211" w:rsidRDefault="00200CB1" w:rsidP="00C03E5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V1.</w:t>
            </w:r>
            <w:r w:rsidR="00C03E55">
              <w:rPr>
                <w:rFonts w:ascii="宋体" w:hAnsi="宋体" w:cs="宋体"/>
              </w:rPr>
              <w:t>6.2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1C95" w14:textId="12A6CEBC" w:rsidR="00114211" w:rsidRDefault="00C03E55" w:rsidP="00C03E55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新增</w:t>
            </w:r>
            <w:r>
              <w:rPr>
                <w:rFonts w:ascii="宋体" w:hAnsi="宋体" w:cs="宋体"/>
              </w:rPr>
              <w:t>友盟</w:t>
            </w:r>
            <w:r>
              <w:rPr>
                <w:rFonts w:ascii="宋体" w:hAnsi="宋体" w:cs="宋体" w:hint="eastAsia"/>
              </w:rPr>
              <w:t>app</w:t>
            </w:r>
            <w:r>
              <w:rPr>
                <w:rFonts w:ascii="宋体" w:hAnsi="宋体" w:cs="宋体"/>
              </w:rPr>
              <w:t>监控统计</w:t>
            </w:r>
            <w:r>
              <w:rPr>
                <w:rFonts w:ascii="宋体" w:hAnsi="宋体" w:cs="宋体" w:hint="eastAsia"/>
              </w:rPr>
              <w:t>功能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95B8B" w14:textId="270CD5ED" w:rsidR="00114211" w:rsidRDefault="00114211" w:rsidP="00E768F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201</w:t>
            </w:r>
            <w:r w:rsidR="00E768FB">
              <w:rPr>
                <w:rFonts w:ascii="宋体" w:hAnsi="宋体" w:cs="宋体" w:hint="eastAsia"/>
              </w:rPr>
              <w:t>8</w:t>
            </w:r>
            <w:r>
              <w:rPr>
                <w:rFonts w:ascii="宋体" w:hAnsi="宋体" w:cs="宋体" w:hint="eastAsia"/>
              </w:rPr>
              <w:t>.</w:t>
            </w:r>
            <w:r w:rsidR="007465D6">
              <w:rPr>
                <w:rFonts w:ascii="宋体" w:hAnsi="宋体" w:cs="宋体" w:hint="eastAsia"/>
              </w:rPr>
              <w:t>1</w:t>
            </w:r>
            <w:r w:rsidR="00FB2FD2">
              <w:rPr>
                <w:rFonts w:ascii="宋体" w:hAnsi="宋体" w:cs="宋体" w:hint="eastAsia"/>
              </w:rPr>
              <w:t>.</w:t>
            </w:r>
            <w:r w:rsidR="00C03E55">
              <w:rPr>
                <w:rFonts w:ascii="宋体" w:hAnsi="宋体" w:cs="宋体" w:hint="eastAsia"/>
              </w:rPr>
              <w:t>31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9AE0D" w14:textId="2DCAB3B1" w:rsidR="002D6FA0" w:rsidRDefault="00C03E55" w:rsidP="00C03E55">
            <w:pPr>
              <w:ind w:firstLineChars="50" w:firstLine="10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张涛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F84D" w14:textId="77777777" w:rsidR="00114211" w:rsidRDefault="00114211" w:rsidP="00152B06">
            <w:pPr>
              <w:snapToGrid w:val="0"/>
              <w:jc w:val="center"/>
              <w:rPr>
                <w:rFonts w:ascii="宋体" w:hAnsi="宋体" w:cs="宋体"/>
              </w:rPr>
            </w:pPr>
          </w:p>
        </w:tc>
      </w:tr>
    </w:tbl>
    <w:p w14:paraId="775B34EA" w14:textId="77777777" w:rsidR="00114211" w:rsidRDefault="00114211">
      <w:pPr>
        <w:rPr>
          <w:b/>
          <w:bCs/>
          <w:sz w:val="28"/>
        </w:rPr>
      </w:pPr>
    </w:p>
    <w:p w14:paraId="0109DCA3" w14:textId="77777777" w:rsidR="00114211" w:rsidRDefault="00114211">
      <w:pPr>
        <w:ind w:firstLine="4216"/>
        <w:rPr>
          <w:b/>
          <w:bCs/>
          <w:sz w:val="28"/>
        </w:rPr>
      </w:pPr>
    </w:p>
    <w:p w14:paraId="726214C8" w14:textId="77777777" w:rsidR="00114211" w:rsidRDefault="00114211">
      <w:pPr>
        <w:ind w:firstLine="4216"/>
        <w:rPr>
          <w:b/>
          <w:bCs/>
          <w:sz w:val="28"/>
        </w:rPr>
      </w:pPr>
    </w:p>
    <w:p w14:paraId="37C42602" w14:textId="77777777" w:rsidR="00114211" w:rsidRDefault="00114211">
      <w:pPr>
        <w:ind w:firstLine="4216"/>
        <w:rPr>
          <w:b/>
          <w:bCs/>
          <w:sz w:val="28"/>
        </w:rPr>
      </w:pPr>
    </w:p>
    <w:p w14:paraId="7AF2E893" w14:textId="77777777" w:rsidR="00114211" w:rsidRDefault="00114211">
      <w:pPr>
        <w:ind w:firstLine="4216"/>
        <w:rPr>
          <w:b/>
          <w:bCs/>
          <w:sz w:val="28"/>
        </w:rPr>
      </w:pPr>
    </w:p>
    <w:p w14:paraId="53D1450A" w14:textId="77777777" w:rsidR="00114211" w:rsidRDefault="00114211">
      <w:pPr>
        <w:ind w:firstLine="4216"/>
        <w:rPr>
          <w:b/>
          <w:bCs/>
          <w:sz w:val="28"/>
        </w:rPr>
      </w:pPr>
    </w:p>
    <w:p w14:paraId="1E52715E" w14:textId="77777777" w:rsidR="00114211" w:rsidRDefault="00114211">
      <w:pPr>
        <w:rPr>
          <w:b/>
          <w:bCs/>
          <w:sz w:val="28"/>
        </w:rPr>
      </w:pPr>
    </w:p>
    <w:p w14:paraId="5BD3E9BB" w14:textId="77777777" w:rsidR="00114211" w:rsidRDefault="00114211">
      <w:pPr>
        <w:pageBreakBefore/>
        <w:jc w:val="center"/>
      </w:pPr>
      <w:r>
        <w:lastRenderedPageBreak/>
        <w:t>目</w:t>
      </w:r>
      <w:r>
        <w:rPr>
          <w:rFonts w:eastAsia="Times New Roman"/>
        </w:rPr>
        <w:t xml:space="preserve">     </w:t>
      </w:r>
      <w:r>
        <w:t>录</w:t>
      </w:r>
    </w:p>
    <w:p w14:paraId="76BCB2D1" w14:textId="2A2E6780" w:rsidR="00012383" w:rsidRDefault="00114211">
      <w:pPr>
        <w:pStyle w:val="16"/>
        <w:tabs>
          <w:tab w:val="right" w:leader="dot" w:pos="8302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88756212" w:history="1">
        <w:r w:rsidR="00012383" w:rsidRPr="00CD560F">
          <w:rPr>
            <w:rStyle w:val="a8"/>
            <w:noProof/>
          </w:rPr>
          <w:t>一</w:t>
        </w:r>
        <w:r w:rsidR="00012383" w:rsidRPr="00CD560F">
          <w:rPr>
            <w:rStyle w:val="a8"/>
            <w:noProof/>
          </w:rPr>
          <w:t xml:space="preserve"> </w:t>
        </w:r>
        <w:r w:rsidR="00012383" w:rsidRPr="00CD560F">
          <w:rPr>
            <w:rStyle w:val="a8"/>
            <w:noProof/>
          </w:rPr>
          <w:t>测试背景及环境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_Toc488756212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1</w:t>
        </w:r>
        <w:r w:rsidR="00012383">
          <w:rPr>
            <w:noProof/>
            <w:webHidden/>
          </w:rPr>
          <w:fldChar w:fldCharType="end"/>
        </w:r>
      </w:hyperlink>
    </w:p>
    <w:p w14:paraId="4024F323" w14:textId="157C2838" w:rsidR="00012383" w:rsidRDefault="00B765D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88756213" w:history="1">
        <w:r w:rsidR="00012383" w:rsidRPr="00CD560F">
          <w:rPr>
            <w:rStyle w:val="a8"/>
            <w:noProof/>
          </w:rPr>
          <w:t xml:space="preserve">1.1 </w:t>
        </w:r>
        <w:r w:rsidR="00012383" w:rsidRPr="00CD560F">
          <w:rPr>
            <w:rStyle w:val="a8"/>
            <w:noProof/>
          </w:rPr>
          <w:t>测试对象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_Toc488756213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1</w:t>
        </w:r>
        <w:r w:rsidR="00012383">
          <w:rPr>
            <w:noProof/>
            <w:webHidden/>
          </w:rPr>
          <w:fldChar w:fldCharType="end"/>
        </w:r>
      </w:hyperlink>
    </w:p>
    <w:p w14:paraId="64905F41" w14:textId="63237506" w:rsidR="00012383" w:rsidRDefault="00B765D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88756214" w:history="1">
        <w:r w:rsidR="00012383" w:rsidRPr="00CD560F">
          <w:rPr>
            <w:rStyle w:val="a8"/>
            <w:noProof/>
          </w:rPr>
          <w:t xml:space="preserve">1.2 </w:t>
        </w:r>
        <w:r w:rsidR="00012383" w:rsidRPr="00CD560F">
          <w:rPr>
            <w:rStyle w:val="a8"/>
            <w:noProof/>
          </w:rPr>
          <w:t>测试环境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_Toc488756214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1</w:t>
        </w:r>
        <w:r w:rsidR="00012383">
          <w:rPr>
            <w:noProof/>
            <w:webHidden/>
          </w:rPr>
          <w:fldChar w:fldCharType="end"/>
        </w:r>
      </w:hyperlink>
    </w:p>
    <w:p w14:paraId="11A31CC7" w14:textId="602F070A" w:rsidR="00012383" w:rsidRDefault="00B765D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88756215" w:history="1">
        <w:r w:rsidR="00012383" w:rsidRPr="00CD560F">
          <w:rPr>
            <w:rStyle w:val="a8"/>
            <w:noProof/>
          </w:rPr>
          <w:t>1.3</w:t>
        </w:r>
        <w:r w:rsidR="00012383" w:rsidRPr="00CD560F">
          <w:rPr>
            <w:rStyle w:val="a8"/>
            <w:noProof/>
          </w:rPr>
          <w:t>测试目的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_Toc488756215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1</w:t>
        </w:r>
        <w:r w:rsidR="00012383">
          <w:rPr>
            <w:noProof/>
            <w:webHidden/>
          </w:rPr>
          <w:fldChar w:fldCharType="end"/>
        </w:r>
      </w:hyperlink>
    </w:p>
    <w:p w14:paraId="3993C1CE" w14:textId="17ED44E8" w:rsidR="00012383" w:rsidRDefault="00B765D8">
      <w:pPr>
        <w:pStyle w:val="16"/>
        <w:tabs>
          <w:tab w:val="right" w:leader="dot" w:pos="8302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488756216" w:history="1">
        <w:r w:rsidR="00012383" w:rsidRPr="00CD560F">
          <w:rPr>
            <w:rStyle w:val="a8"/>
            <w:noProof/>
          </w:rPr>
          <w:t>二</w:t>
        </w:r>
        <w:r w:rsidR="00012383" w:rsidRPr="00CD560F">
          <w:rPr>
            <w:rStyle w:val="a8"/>
            <w:rFonts w:eastAsia="Times New Roman"/>
            <w:noProof/>
          </w:rPr>
          <w:t xml:space="preserve"> </w:t>
        </w:r>
        <w:r w:rsidR="00012383" w:rsidRPr="00CD560F">
          <w:rPr>
            <w:rStyle w:val="a8"/>
            <w:noProof/>
          </w:rPr>
          <w:t>测试过程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_Toc488756216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2</w:t>
        </w:r>
        <w:r w:rsidR="00012383">
          <w:rPr>
            <w:noProof/>
            <w:webHidden/>
          </w:rPr>
          <w:fldChar w:fldCharType="end"/>
        </w:r>
      </w:hyperlink>
    </w:p>
    <w:p w14:paraId="747EC88F" w14:textId="743BDE3B" w:rsidR="00012383" w:rsidRDefault="00B765D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88756217" w:history="1">
        <w:r w:rsidR="00012383" w:rsidRPr="00CD560F">
          <w:rPr>
            <w:rStyle w:val="a8"/>
            <w:noProof/>
          </w:rPr>
          <w:t xml:space="preserve">2.1 </w:t>
        </w:r>
        <w:r w:rsidR="00012383" w:rsidRPr="00CD560F">
          <w:rPr>
            <w:rStyle w:val="a8"/>
            <w:noProof/>
          </w:rPr>
          <w:t>基本功能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_Toc488756217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2</w:t>
        </w:r>
        <w:r w:rsidR="00012383">
          <w:rPr>
            <w:noProof/>
            <w:webHidden/>
          </w:rPr>
          <w:fldChar w:fldCharType="end"/>
        </w:r>
      </w:hyperlink>
    </w:p>
    <w:p w14:paraId="3EE11627" w14:textId="767C58DC" w:rsidR="00012383" w:rsidRDefault="00B765D8">
      <w:pPr>
        <w:pStyle w:val="16"/>
        <w:tabs>
          <w:tab w:val="right" w:leader="dot" w:pos="8302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488756218" w:history="1">
        <w:r w:rsidR="00012383" w:rsidRPr="00CD560F">
          <w:rPr>
            <w:rStyle w:val="a8"/>
            <w:rFonts w:ascii="宋体" w:hAnsi="宋体" w:cs="宋体"/>
            <w:noProof/>
          </w:rPr>
          <w:t>三</w:t>
        </w:r>
        <w:r w:rsidR="00012383" w:rsidRPr="00CD560F">
          <w:rPr>
            <w:rStyle w:val="a8"/>
            <w:rFonts w:eastAsia="Times New Roman"/>
            <w:noProof/>
          </w:rPr>
          <w:t xml:space="preserve"> </w:t>
        </w:r>
        <w:r w:rsidR="00012383" w:rsidRPr="00CD560F">
          <w:rPr>
            <w:rStyle w:val="a8"/>
            <w:noProof/>
          </w:rPr>
          <w:t>测试情况分析与结论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_Toc488756218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3</w:t>
        </w:r>
        <w:r w:rsidR="00012383">
          <w:rPr>
            <w:noProof/>
            <w:webHidden/>
          </w:rPr>
          <w:fldChar w:fldCharType="end"/>
        </w:r>
      </w:hyperlink>
    </w:p>
    <w:p w14:paraId="5C1BA7EA" w14:textId="4AB6DFD3" w:rsidR="00012383" w:rsidRDefault="00B765D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88756219" w:history="1">
        <w:r w:rsidR="00012383" w:rsidRPr="00CD560F">
          <w:rPr>
            <w:rStyle w:val="a8"/>
            <w:noProof/>
          </w:rPr>
          <w:t>3.1</w:t>
        </w:r>
        <w:r w:rsidR="00012383" w:rsidRPr="00CD560F">
          <w:rPr>
            <w:rStyle w:val="a8"/>
            <w:noProof/>
          </w:rPr>
          <w:t>解决问题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_Toc488756219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3</w:t>
        </w:r>
        <w:r w:rsidR="00012383">
          <w:rPr>
            <w:noProof/>
            <w:webHidden/>
          </w:rPr>
          <w:fldChar w:fldCharType="end"/>
        </w:r>
      </w:hyperlink>
    </w:p>
    <w:p w14:paraId="2C059C5E" w14:textId="6F12B6E3" w:rsidR="00012383" w:rsidRDefault="00B765D8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88756220" w:history="1">
        <w:r w:rsidR="00012383" w:rsidRPr="00CD560F">
          <w:rPr>
            <w:rStyle w:val="a8"/>
            <w:noProof/>
          </w:rPr>
          <w:t>3.2</w:t>
        </w:r>
        <w:r w:rsidR="00012383" w:rsidRPr="00CD560F">
          <w:rPr>
            <w:rStyle w:val="a8"/>
            <w:noProof/>
          </w:rPr>
          <w:t>遗留问题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_Toc488756220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3</w:t>
        </w:r>
        <w:r w:rsidR="00012383">
          <w:rPr>
            <w:noProof/>
            <w:webHidden/>
          </w:rPr>
          <w:fldChar w:fldCharType="end"/>
        </w:r>
      </w:hyperlink>
    </w:p>
    <w:p w14:paraId="6E4C8C40" w14:textId="11D99ECA" w:rsidR="00012383" w:rsidRDefault="00B765D8">
      <w:pPr>
        <w:pStyle w:val="16"/>
        <w:tabs>
          <w:tab w:val="right" w:leader="dot" w:pos="8302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488756221" w:history="1">
        <w:r w:rsidR="00012383" w:rsidRPr="00CD560F">
          <w:rPr>
            <w:rStyle w:val="a8"/>
            <w:rFonts w:ascii="宋体" w:hAnsi="宋体" w:cs="宋体" w:hint="eastAsia"/>
            <w:noProof/>
          </w:rPr>
          <w:t>四</w:t>
        </w:r>
        <w:r w:rsidR="00012383" w:rsidRPr="00CD560F">
          <w:rPr>
            <w:rStyle w:val="a8"/>
            <w:rFonts w:eastAsia="Times New Roman"/>
            <w:noProof/>
          </w:rPr>
          <w:t xml:space="preserve"> </w:t>
        </w:r>
        <w:r w:rsidR="00012383" w:rsidRPr="00CD560F">
          <w:rPr>
            <w:rStyle w:val="a8"/>
            <w:noProof/>
          </w:rPr>
          <w:t>测试结论</w:t>
        </w:r>
        <w:r w:rsidR="00012383">
          <w:rPr>
            <w:noProof/>
            <w:webHidden/>
          </w:rPr>
          <w:tab/>
        </w:r>
        <w:r w:rsidR="00012383">
          <w:rPr>
            <w:noProof/>
            <w:webHidden/>
          </w:rPr>
          <w:fldChar w:fldCharType="begin"/>
        </w:r>
        <w:r w:rsidR="00012383">
          <w:rPr>
            <w:noProof/>
            <w:webHidden/>
          </w:rPr>
          <w:instrText xml:space="preserve"> PAGEREF _Toc488756221 \h </w:instrText>
        </w:r>
        <w:r w:rsidR="00012383">
          <w:rPr>
            <w:noProof/>
            <w:webHidden/>
          </w:rPr>
        </w:r>
        <w:r w:rsidR="00012383">
          <w:rPr>
            <w:noProof/>
            <w:webHidden/>
          </w:rPr>
          <w:fldChar w:fldCharType="separate"/>
        </w:r>
        <w:r w:rsidR="00012383">
          <w:rPr>
            <w:noProof/>
            <w:webHidden/>
          </w:rPr>
          <w:t>3</w:t>
        </w:r>
        <w:r w:rsidR="00012383">
          <w:rPr>
            <w:noProof/>
            <w:webHidden/>
          </w:rPr>
          <w:fldChar w:fldCharType="end"/>
        </w:r>
      </w:hyperlink>
    </w:p>
    <w:p w14:paraId="2910332D" w14:textId="2068FCF3" w:rsidR="00114211" w:rsidRDefault="00114211">
      <w:pPr>
        <w:pStyle w:val="1"/>
        <w:numPr>
          <w:ilvl w:val="0"/>
          <w:numId w:val="0"/>
        </w:numPr>
        <w:tabs>
          <w:tab w:val="left" w:pos="0"/>
        </w:tabs>
        <w:sectPr w:rsidR="00114211">
          <w:headerReference w:type="default" r:id="rId9"/>
          <w:footerReference w:type="default" r:id="rId10"/>
          <w:footnotePr>
            <w:pos w:val="beneathText"/>
          </w:footnotePr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r>
        <w:fldChar w:fldCharType="end"/>
      </w:r>
    </w:p>
    <w:p w14:paraId="6D88203C" w14:textId="744F9516" w:rsidR="00114211" w:rsidRDefault="002B4BF7">
      <w:pPr>
        <w:pStyle w:val="1"/>
        <w:numPr>
          <w:ilvl w:val="0"/>
          <w:numId w:val="0"/>
        </w:numPr>
        <w:jc w:val="both"/>
        <w:rPr>
          <w:sz w:val="44"/>
          <w:szCs w:val="44"/>
        </w:rPr>
      </w:pPr>
      <w:bookmarkStart w:id="1" w:name="_Toc488756212"/>
      <w:r>
        <w:rPr>
          <w:sz w:val="44"/>
          <w:szCs w:val="44"/>
        </w:rPr>
        <w:lastRenderedPageBreak/>
        <w:t>一</w:t>
      </w:r>
      <w:r>
        <w:rPr>
          <w:sz w:val="44"/>
          <w:szCs w:val="44"/>
        </w:rPr>
        <w:t xml:space="preserve"> </w:t>
      </w:r>
      <w:r w:rsidR="00114211">
        <w:rPr>
          <w:sz w:val="44"/>
          <w:szCs w:val="44"/>
        </w:rPr>
        <w:t>测试背景及环境</w:t>
      </w:r>
      <w:bookmarkEnd w:id="1"/>
    </w:p>
    <w:p w14:paraId="1A49844D" w14:textId="77777777" w:rsidR="00114211" w:rsidRDefault="00114211">
      <w:pPr>
        <w:pStyle w:val="2"/>
        <w:numPr>
          <w:ilvl w:val="0"/>
          <w:numId w:val="0"/>
        </w:numPr>
      </w:pPr>
      <w:bookmarkStart w:id="2" w:name="_Toc488756213"/>
      <w:r>
        <w:t xml:space="preserve">1.1 </w:t>
      </w:r>
      <w:r>
        <w:t>测试对象</w:t>
      </w:r>
      <w:bookmarkEnd w:id="2"/>
    </w:p>
    <w:p w14:paraId="11654409" w14:textId="00695524" w:rsidR="00114211" w:rsidRDefault="00BD2727">
      <w:r>
        <w:rPr>
          <w:rFonts w:hint="eastAsia"/>
        </w:rPr>
        <w:t>APP</w:t>
      </w:r>
      <w:r w:rsidR="00043985">
        <w:rPr>
          <w:rFonts w:hint="eastAsia"/>
        </w:rPr>
        <w:t>、</w:t>
      </w:r>
      <w:r w:rsidR="00C03E55">
        <w:t>CSP</w:t>
      </w:r>
    </w:p>
    <w:p w14:paraId="74EFBA60" w14:textId="77777777" w:rsidR="00114211" w:rsidRDefault="00114211" w:rsidP="00710A09">
      <w:pPr>
        <w:pStyle w:val="2"/>
        <w:numPr>
          <w:ilvl w:val="0"/>
          <w:numId w:val="0"/>
        </w:numPr>
      </w:pPr>
      <w:bookmarkStart w:id="3" w:name="_Toc488756214"/>
      <w:r w:rsidRPr="00710A09">
        <w:t xml:space="preserve">1.2 </w:t>
      </w:r>
      <w:r w:rsidRPr="00710A09">
        <w:t>测试环境</w:t>
      </w:r>
      <w:bookmarkEnd w:id="3"/>
    </w:p>
    <w:tbl>
      <w:tblPr>
        <w:tblW w:w="84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6188"/>
      </w:tblGrid>
      <w:tr w:rsidR="00114211" w14:paraId="268A75F8" w14:textId="77777777" w:rsidTr="00657DBE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DDC0E" w14:textId="77777777" w:rsidR="00114211" w:rsidRDefault="00114211">
            <w:pPr>
              <w:pStyle w:val="TableContents"/>
              <w:jc w:val="left"/>
            </w:pPr>
            <w:r>
              <w:t>待测系统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BD36" w14:textId="77777777" w:rsidR="00114211" w:rsidRDefault="00114211">
            <w:pPr>
              <w:pStyle w:val="TableContents"/>
              <w:jc w:val="center"/>
            </w:pPr>
            <w:r>
              <w:t>环境地址</w:t>
            </w:r>
          </w:p>
        </w:tc>
      </w:tr>
      <w:tr w:rsidR="00114211" w14:paraId="63D01523" w14:textId="77777777" w:rsidTr="00657DBE"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C6B29" w14:textId="4F7AF98E" w:rsidR="00114211" w:rsidRDefault="00C03E55" w:rsidP="002E4943">
            <w:pPr>
              <w:pStyle w:val="TableContents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t>CSP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C2FC" w14:textId="19FBD49E" w:rsidR="00657DBE" w:rsidRPr="004A7063" w:rsidRDefault="00C03E55" w:rsidP="004A7063">
            <w:r w:rsidRPr="00C03E55">
              <w:t>http://10.17.5.90:8080/admin/</w:t>
            </w:r>
          </w:p>
        </w:tc>
      </w:tr>
    </w:tbl>
    <w:p w14:paraId="01E361D7" w14:textId="77777777" w:rsidR="00114211" w:rsidRDefault="00114211">
      <w:pPr>
        <w:pStyle w:val="2"/>
        <w:numPr>
          <w:ilvl w:val="0"/>
          <w:numId w:val="0"/>
        </w:numPr>
      </w:pPr>
      <w:bookmarkStart w:id="4" w:name="_Toc488756215"/>
      <w:r>
        <w:t>1.3</w:t>
      </w:r>
      <w:r>
        <w:t>测试目的</w:t>
      </w:r>
      <w:bookmarkEnd w:id="4"/>
    </w:p>
    <w:p w14:paraId="0B2D13C1" w14:textId="172C14A7" w:rsidR="00114211" w:rsidRDefault="00C03E55" w:rsidP="00BD2727">
      <w:pPr>
        <w:numPr>
          <w:ilvl w:val="0"/>
          <w:numId w:val="3"/>
        </w:numPr>
        <w:ind w:firstLine="420"/>
      </w:pPr>
      <w:r>
        <w:rPr>
          <w:rFonts w:hint="eastAsia"/>
        </w:rPr>
        <w:t>同步</w:t>
      </w:r>
      <w:r>
        <w:t>友盟</w:t>
      </w:r>
      <w:r>
        <w:t>app</w:t>
      </w:r>
      <w:r>
        <w:t>监控数据</w:t>
      </w:r>
      <w:r w:rsidR="00AC033B">
        <w:rPr>
          <w:rFonts w:hint="eastAsia"/>
        </w:rPr>
        <w:t>功能</w:t>
      </w:r>
      <w:r w:rsidR="00813B2D">
        <w:rPr>
          <w:rFonts w:hint="eastAsia"/>
        </w:rPr>
        <w:t>测试</w:t>
      </w:r>
    </w:p>
    <w:p w14:paraId="5E685949" w14:textId="6F04EC0C" w:rsidR="00C03E55" w:rsidRPr="00C03E55" w:rsidRDefault="00C03E55" w:rsidP="00C03E55">
      <w:pPr>
        <w:numPr>
          <w:ilvl w:val="0"/>
          <w:numId w:val="3"/>
        </w:numPr>
        <w:ind w:firstLine="420"/>
      </w:pPr>
      <w:r>
        <w:rPr>
          <w:rFonts w:hint="eastAsia"/>
        </w:rPr>
        <w:t>展示</w:t>
      </w:r>
      <w:r>
        <w:t>每日</w:t>
      </w:r>
      <w:r w:rsidRPr="00C03E55">
        <w:rPr>
          <w:rFonts w:hint="eastAsia"/>
        </w:rPr>
        <w:t>累计总用户数</w:t>
      </w:r>
      <w:r>
        <w:rPr>
          <w:rFonts w:hint="eastAsia"/>
        </w:rPr>
        <w:t>、</w:t>
      </w:r>
      <w:r w:rsidRPr="00C03E55">
        <w:rPr>
          <w:rFonts w:hint="eastAsia"/>
        </w:rPr>
        <w:t>新增用户数</w:t>
      </w:r>
      <w:r>
        <w:rPr>
          <w:rFonts w:hint="eastAsia"/>
        </w:rPr>
        <w:t>、</w:t>
      </w:r>
      <w:r w:rsidRPr="00C03E55">
        <w:rPr>
          <w:rFonts w:hint="eastAsia"/>
        </w:rPr>
        <w:t>活跃用户数</w:t>
      </w:r>
      <w:r>
        <w:rPr>
          <w:rFonts w:hint="eastAsia"/>
        </w:rPr>
        <w:t>、</w:t>
      </w:r>
      <w:r w:rsidRPr="00C03E55">
        <w:rPr>
          <w:rFonts w:hint="eastAsia"/>
        </w:rPr>
        <w:t>启动次数</w:t>
      </w:r>
      <w:r>
        <w:rPr>
          <w:rFonts w:hint="eastAsia"/>
        </w:rPr>
        <w:t>报表功能</w:t>
      </w:r>
      <w:r>
        <w:t>测试</w:t>
      </w:r>
    </w:p>
    <w:p w14:paraId="3DE6F124" w14:textId="77777777" w:rsidR="00114211" w:rsidRPr="00C03E55" w:rsidRDefault="00114211">
      <w:pPr>
        <w:rPr>
          <w:color w:val="000000"/>
        </w:rPr>
      </w:pPr>
    </w:p>
    <w:p w14:paraId="5FBDD728" w14:textId="77777777" w:rsidR="00114211" w:rsidRDefault="00114211">
      <w:pPr>
        <w:rPr>
          <w:color w:val="000000"/>
        </w:rPr>
      </w:pPr>
    </w:p>
    <w:p w14:paraId="10F3F4A6" w14:textId="77777777" w:rsidR="00114211" w:rsidRDefault="00114211">
      <w:r>
        <w:rPr>
          <w:rFonts w:hint="eastAsia"/>
        </w:rPr>
        <w:br w:type="page"/>
      </w:r>
    </w:p>
    <w:p w14:paraId="79FD32FB" w14:textId="77777777" w:rsidR="00114211" w:rsidRDefault="00114211">
      <w:pPr>
        <w:pStyle w:val="1"/>
        <w:numPr>
          <w:ilvl w:val="0"/>
          <w:numId w:val="0"/>
        </w:numPr>
        <w:jc w:val="both"/>
        <w:rPr>
          <w:rFonts w:ascii="宋体" w:hAnsi="宋体" w:cs="宋体"/>
        </w:rPr>
      </w:pPr>
      <w:bookmarkStart w:id="5" w:name="_Toc488756216"/>
      <w:r>
        <w:rPr>
          <w:sz w:val="44"/>
          <w:szCs w:val="44"/>
        </w:rPr>
        <w:lastRenderedPageBreak/>
        <w:t>二</w:t>
      </w:r>
      <w:r>
        <w:rPr>
          <w:rFonts w:eastAsia="Times New Roman"/>
          <w:sz w:val="44"/>
          <w:szCs w:val="44"/>
        </w:rPr>
        <w:t xml:space="preserve"> </w:t>
      </w:r>
      <w:r>
        <w:rPr>
          <w:sz w:val="44"/>
          <w:szCs w:val="44"/>
        </w:rPr>
        <w:t>测试过程</w:t>
      </w:r>
      <w:bookmarkEnd w:id="5"/>
    </w:p>
    <w:p w14:paraId="0199CD9C" w14:textId="6D8124C1" w:rsidR="00114211" w:rsidRPr="00710A09" w:rsidRDefault="006A5604" w:rsidP="00710A09">
      <w:pPr>
        <w:pStyle w:val="2"/>
        <w:numPr>
          <w:ilvl w:val="0"/>
          <w:numId w:val="0"/>
        </w:numPr>
      </w:pPr>
      <w:bookmarkStart w:id="6" w:name="_Toc488756217"/>
      <w:r>
        <w:t>2</w:t>
      </w:r>
      <w:r w:rsidR="00114211" w:rsidRPr="00710A09">
        <w:t xml:space="preserve">.1 </w:t>
      </w:r>
      <w:r w:rsidR="00114211" w:rsidRPr="00710A09">
        <w:t>基本功能</w:t>
      </w:r>
      <w:bookmarkEnd w:id="6"/>
    </w:p>
    <w:tbl>
      <w:tblPr>
        <w:tblW w:w="836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2126"/>
        <w:gridCol w:w="1843"/>
        <w:gridCol w:w="1843"/>
      </w:tblGrid>
      <w:tr w:rsidR="00FE3C02" w14:paraId="66B640BD" w14:textId="77777777" w:rsidTr="00551ED8">
        <w:tc>
          <w:tcPr>
            <w:tcW w:w="1135" w:type="dxa"/>
            <w:vAlign w:val="center"/>
          </w:tcPr>
          <w:p w14:paraId="64701F03" w14:textId="77777777" w:rsidR="00FE3C02" w:rsidRDefault="00FE3C02" w:rsidP="00AA3C58">
            <w:pPr>
              <w:spacing w:line="360" w:lineRule="auto"/>
              <w:jc w:val="center"/>
              <w:rPr>
                <w:rFonts w:ascii="宋体" w:hAnsi="宋体" w:cs="宋体"/>
                <w:b/>
                <w:iCs/>
              </w:rPr>
            </w:pPr>
            <w:r>
              <w:rPr>
                <w:rFonts w:ascii="宋体" w:hAnsi="宋体" w:cs="宋体"/>
                <w:b/>
                <w:iCs/>
              </w:rPr>
              <w:t>模块编号</w:t>
            </w:r>
          </w:p>
        </w:tc>
        <w:tc>
          <w:tcPr>
            <w:tcW w:w="1417" w:type="dxa"/>
            <w:vAlign w:val="center"/>
          </w:tcPr>
          <w:p w14:paraId="3C629014" w14:textId="77777777" w:rsidR="00FE3C02" w:rsidRDefault="00FE3C02" w:rsidP="00AA3C58">
            <w:pPr>
              <w:spacing w:line="360" w:lineRule="auto"/>
              <w:jc w:val="center"/>
              <w:rPr>
                <w:rFonts w:ascii="宋体" w:hAnsi="宋体" w:cs="宋体"/>
                <w:b/>
                <w:iCs/>
              </w:rPr>
            </w:pPr>
            <w:r>
              <w:rPr>
                <w:rFonts w:ascii="宋体" w:hAnsi="宋体" w:cs="宋体"/>
                <w:b/>
                <w:iCs/>
              </w:rPr>
              <w:t>模块名称</w:t>
            </w:r>
          </w:p>
        </w:tc>
        <w:tc>
          <w:tcPr>
            <w:tcW w:w="2126" w:type="dxa"/>
          </w:tcPr>
          <w:p w14:paraId="2C3E2EE0" w14:textId="77777777" w:rsidR="00FE3C02" w:rsidRDefault="00FE3C02" w:rsidP="00AA3C58">
            <w:pPr>
              <w:spacing w:line="360" w:lineRule="auto"/>
              <w:jc w:val="center"/>
              <w:rPr>
                <w:rFonts w:ascii="宋体" w:hAnsi="宋体" w:cs="宋体"/>
                <w:b/>
                <w:iCs/>
              </w:rPr>
            </w:pPr>
            <w:r>
              <w:rPr>
                <w:rFonts w:ascii="宋体" w:hAnsi="宋体" w:cs="宋体" w:hint="eastAsia"/>
                <w:b/>
                <w:iCs/>
              </w:rPr>
              <w:t>功能点</w:t>
            </w:r>
          </w:p>
        </w:tc>
        <w:tc>
          <w:tcPr>
            <w:tcW w:w="1843" w:type="dxa"/>
            <w:vAlign w:val="center"/>
          </w:tcPr>
          <w:p w14:paraId="68991885" w14:textId="3292A8FD" w:rsidR="00FE3C02" w:rsidRDefault="009570A9" w:rsidP="00AA3C58">
            <w:pPr>
              <w:spacing w:line="360" w:lineRule="auto"/>
              <w:jc w:val="center"/>
              <w:rPr>
                <w:rFonts w:ascii="宋体" w:hAnsi="宋体" w:cs="宋体"/>
                <w:b/>
                <w:iCs/>
              </w:rPr>
            </w:pPr>
            <w:r>
              <w:rPr>
                <w:rFonts w:ascii="宋体" w:hAnsi="宋体" w:cs="宋体" w:hint="eastAsia"/>
                <w:b/>
                <w:iCs/>
              </w:rPr>
              <w:t>状态</w:t>
            </w:r>
          </w:p>
        </w:tc>
        <w:tc>
          <w:tcPr>
            <w:tcW w:w="1843" w:type="dxa"/>
          </w:tcPr>
          <w:p w14:paraId="544E9BA7" w14:textId="77777777" w:rsidR="00FE3C02" w:rsidRDefault="00FE3C02" w:rsidP="00AA3C58">
            <w:pPr>
              <w:spacing w:line="360" w:lineRule="auto"/>
              <w:jc w:val="center"/>
            </w:pPr>
            <w:r>
              <w:rPr>
                <w:rFonts w:ascii="宋体" w:hAnsi="宋体" w:cs="宋体"/>
                <w:b/>
                <w:iCs/>
              </w:rPr>
              <w:t>测试人</w:t>
            </w:r>
          </w:p>
        </w:tc>
      </w:tr>
      <w:tr w:rsidR="00F255C3" w14:paraId="18B23FAC" w14:textId="77777777" w:rsidTr="00551ED8">
        <w:tblPrEx>
          <w:tblLook w:val="04A0" w:firstRow="1" w:lastRow="0" w:firstColumn="1" w:lastColumn="0" w:noHBand="0" w:noVBand="1"/>
        </w:tblPrEx>
        <w:trPr>
          <w:trHeight w:val="525"/>
        </w:trPr>
        <w:tc>
          <w:tcPr>
            <w:tcW w:w="1135" w:type="dxa"/>
            <w:shd w:val="clear" w:color="auto" w:fill="auto"/>
            <w:vAlign w:val="center"/>
            <w:hideMark/>
          </w:tcPr>
          <w:p w14:paraId="78DE8226" w14:textId="0316DAC8" w:rsidR="00F255C3" w:rsidRDefault="00F255C3" w:rsidP="00154441">
            <w:pPr>
              <w:widowControl/>
              <w:suppressAutoHyphens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22515846" w14:textId="05360ADA" w:rsidR="00F255C3" w:rsidRPr="00064224" w:rsidRDefault="00C03E55" w:rsidP="00AA3C58">
            <w:pPr>
              <w:jc w:val="center"/>
              <w:rPr>
                <w:rFonts w:ascii="宋体" w:hAnsi="宋体" w:cs="宋体"/>
                <w:iCs/>
              </w:rPr>
            </w:pPr>
            <w:r>
              <w:rPr>
                <w:rFonts w:ascii="宋体" w:hAnsi="宋体" w:cs="宋体"/>
                <w:iCs/>
              </w:rPr>
              <w:t>CSP</w:t>
            </w:r>
          </w:p>
          <w:p w14:paraId="0B33F6CD" w14:textId="2625A72C" w:rsidR="00F255C3" w:rsidRPr="00064224" w:rsidRDefault="00F255C3" w:rsidP="001154DE">
            <w:pPr>
              <w:jc w:val="center"/>
              <w:rPr>
                <w:rFonts w:ascii="宋体" w:hAnsi="宋体" w:cs="宋体"/>
                <w:iCs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38FC7D9" w14:textId="632D3620" w:rsidR="00F255C3" w:rsidRPr="00064224" w:rsidRDefault="00C03E55" w:rsidP="00AA3C58">
            <w:pPr>
              <w:jc w:val="center"/>
              <w:rPr>
                <w:rFonts w:ascii="宋体" w:hAnsi="宋体" w:cs="宋体" w:hint="eastAsia"/>
                <w:iCs/>
              </w:rPr>
            </w:pPr>
            <w:r>
              <w:rPr>
                <w:rFonts w:ascii="宋体" w:hAnsi="宋体" w:cs="宋体" w:hint="eastAsia"/>
                <w:iCs/>
              </w:rPr>
              <w:t>获取</w:t>
            </w:r>
            <w:r>
              <w:rPr>
                <w:rFonts w:ascii="宋体" w:hAnsi="宋体" w:cs="宋体"/>
                <w:iCs/>
              </w:rPr>
              <w:t>当日实时</w:t>
            </w:r>
            <w:r>
              <w:rPr>
                <w:rFonts w:ascii="宋体" w:hAnsi="宋体" w:cs="宋体" w:hint="eastAsia"/>
                <w:iCs/>
              </w:rPr>
              <w:t>监控</w:t>
            </w:r>
            <w:r>
              <w:rPr>
                <w:rFonts w:ascii="宋体" w:hAnsi="宋体" w:cs="宋体"/>
                <w:iCs/>
              </w:rPr>
              <w:t>数据</w:t>
            </w:r>
          </w:p>
        </w:tc>
        <w:tc>
          <w:tcPr>
            <w:tcW w:w="1843" w:type="dxa"/>
            <w:vAlign w:val="center"/>
          </w:tcPr>
          <w:p w14:paraId="1DF2C493" w14:textId="0FE73804" w:rsidR="00F255C3" w:rsidRPr="003766D0" w:rsidRDefault="00F255C3" w:rsidP="00AA3C58">
            <w:pPr>
              <w:widowControl/>
              <w:suppressAutoHyphens w:val="0"/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843" w:type="dxa"/>
            <w:vAlign w:val="center"/>
          </w:tcPr>
          <w:p w14:paraId="056BEEBB" w14:textId="05727EEE" w:rsidR="00F255C3" w:rsidRDefault="00F255C3" w:rsidP="00AA3C58">
            <w:pPr>
              <w:widowControl/>
              <w:suppressAutoHyphens w:val="0"/>
              <w:jc w:val="center"/>
              <w:rPr>
                <w:rFonts w:eastAsia="Times New Roman"/>
              </w:rPr>
            </w:pPr>
          </w:p>
        </w:tc>
      </w:tr>
      <w:tr w:rsidR="00F255C3" w14:paraId="6AAB726A" w14:textId="77777777" w:rsidTr="00551ED8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1135" w:type="dxa"/>
            <w:shd w:val="clear" w:color="auto" w:fill="auto"/>
            <w:vAlign w:val="center"/>
            <w:hideMark/>
          </w:tcPr>
          <w:p w14:paraId="03AFA192" w14:textId="264E86A9" w:rsidR="00F255C3" w:rsidRDefault="00F255C3" w:rsidP="0011780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3D6121E" w14:textId="0AD82D5F" w:rsidR="00F255C3" w:rsidRPr="00064224" w:rsidRDefault="00F255C3" w:rsidP="001154DE">
            <w:pPr>
              <w:jc w:val="center"/>
              <w:rPr>
                <w:rFonts w:ascii="宋体" w:hAnsi="宋体" w:cs="宋体"/>
                <w:iCs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681C597" w14:textId="5CC73879" w:rsidR="00F255C3" w:rsidRPr="00064224" w:rsidRDefault="00C03E55" w:rsidP="0011780E">
            <w:pPr>
              <w:jc w:val="center"/>
              <w:rPr>
                <w:rFonts w:ascii="宋体" w:hAnsi="宋体" w:cs="宋体" w:hint="eastAsia"/>
                <w:iCs/>
              </w:rPr>
            </w:pPr>
            <w:r>
              <w:rPr>
                <w:rFonts w:ascii="宋体" w:hAnsi="宋体" w:cs="宋体" w:hint="eastAsia"/>
                <w:iCs/>
              </w:rPr>
              <w:t>定时</w:t>
            </w:r>
            <w:r>
              <w:rPr>
                <w:rFonts w:ascii="宋体" w:hAnsi="宋体" w:cs="宋体"/>
                <w:iCs/>
              </w:rPr>
              <w:t>同步昨日的监控数据并形成</w:t>
            </w:r>
            <w:r>
              <w:rPr>
                <w:rFonts w:ascii="宋体" w:hAnsi="宋体" w:cs="宋体" w:hint="eastAsia"/>
                <w:iCs/>
              </w:rPr>
              <w:t>图表展示</w:t>
            </w:r>
          </w:p>
        </w:tc>
        <w:tc>
          <w:tcPr>
            <w:tcW w:w="1843" w:type="dxa"/>
            <w:vAlign w:val="center"/>
          </w:tcPr>
          <w:p w14:paraId="7B8610A3" w14:textId="71ECC6F7" w:rsidR="00F255C3" w:rsidRPr="003766D0" w:rsidRDefault="00F255C3" w:rsidP="0011780E">
            <w:pPr>
              <w:widowControl/>
              <w:suppressAutoHyphens w:val="0"/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843" w:type="dxa"/>
            <w:vAlign w:val="center"/>
          </w:tcPr>
          <w:p w14:paraId="613934CC" w14:textId="147C16C1" w:rsidR="00F255C3" w:rsidRDefault="00F255C3" w:rsidP="0011780E">
            <w:pPr>
              <w:widowControl/>
              <w:suppressAutoHyphens w:val="0"/>
              <w:jc w:val="center"/>
              <w:rPr>
                <w:rFonts w:eastAsia="Times New Roman"/>
              </w:rPr>
            </w:pPr>
          </w:p>
        </w:tc>
      </w:tr>
    </w:tbl>
    <w:p w14:paraId="61B2C98A" w14:textId="77777777" w:rsidR="00215CB4" w:rsidRDefault="00215CB4" w:rsidP="007E19EE"/>
    <w:p w14:paraId="22EAA361" w14:textId="1AD52D17" w:rsidR="00215CB4" w:rsidRDefault="00C03E55" w:rsidP="007E19EE">
      <w:r>
        <w:rPr>
          <w:noProof/>
        </w:rPr>
        <w:drawing>
          <wp:inline distT="0" distB="0" distL="0" distR="0" wp14:anchorId="4E2F213D" wp14:editId="011AF71B">
            <wp:extent cx="3628571" cy="2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8EA3" w14:textId="188D414D" w:rsidR="00C03E55" w:rsidRDefault="00C03E55" w:rsidP="007E19EE"/>
    <w:p w14:paraId="7E0EF62B" w14:textId="4D1D386A" w:rsidR="00C03E55" w:rsidRDefault="00C03E55" w:rsidP="007E19EE">
      <w:pPr>
        <w:rPr>
          <w:rFonts w:hint="eastAsia"/>
        </w:rPr>
      </w:pPr>
      <w:r>
        <w:rPr>
          <w:noProof/>
        </w:rPr>
        <w:drawing>
          <wp:inline distT="0" distB="0" distL="0" distR="0" wp14:anchorId="750A237B" wp14:editId="0648AAE6">
            <wp:extent cx="5278120" cy="29845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7776" w14:textId="7204F6CB" w:rsidR="00215CB4" w:rsidRDefault="00215CB4" w:rsidP="007E19EE"/>
    <w:p w14:paraId="0D702252" w14:textId="7FF99A4F" w:rsidR="00215CB4" w:rsidRDefault="00215CB4" w:rsidP="007E19EE"/>
    <w:p w14:paraId="1F392A52" w14:textId="5AF35F32" w:rsidR="00E1114F" w:rsidRDefault="00E1114F" w:rsidP="007E19EE"/>
    <w:p w14:paraId="3728D764" w14:textId="69C7CEBC" w:rsidR="00215CB4" w:rsidRPr="007E19EE" w:rsidRDefault="006A76C1" w:rsidP="00225805">
      <w:pPr>
        <w:ind w:firstLineChars="100" w:firstLine="200"/>
      </w:pPr>
      <w:r>
        <w:rPr>
          <w:rFonts w:hint="eastAsia"/>
          <w:noProof/>
        </w:rPr>
        <w:t xml:space="preserve">         </w:t>
      </w:r>
    </w:p>
    <w:p w14:paraId="0E1D1797" w14:textId="42E25B86" w:rsidR="00D53BAA" w:rsidRPr="00FE3C02" w:rsidRDefault="00114211" w:rsidP="00FE3C02">
      <w:pPr>
        <w:pStyle w:val="1"/>
        <w:numPr>
          <w:ilvl w:val="0"/>
          <w:numId w:val="0"/>
        </w:numPr>
        <w:jc w:val="both"/>
        <w:rPr>
          <w:sz w:val="44"/>
          <w:szCs w:val="44"/>
        </w:rPr>
      </w:pPr>
      <w:bookmarkStart w:id="7" w:name="_Toc488756218"/>
      <w:r>
        <w:rPr>
          <w:rFonts w:ascii="宋体" w:hAnsi="宋体" w:cs="宋体" w:hint="eastAsia"/>
          <w:sz w:val="44"/>
          <w:szCs w:val="44"/>
        </w:rPr>
        <w:t>三</w:t>
      </w:r>
      <w:r>
        <w:rPr>
          <w:rFonts w:eastAsia="Times New Roman"/>
          <w:sz w:val="44"/>
          <w:szCs w:val="44"/>
        </w:rPr>
        <w:t xml:space="preserve"> </w:t>
      </w:r>
      <w:r>
        <w:rPr>
          <w:sz w:val="44"/>
          <w:szCs w:val="44"/>
        </w:rPr>
        <w:t>测试情况分析与结论</w:t>
      </w:r>
      <w:bookmarkEnd w:id="7"/>
    </w:p>
    <w:p w14:paraId="635D4637" w14:textId="77777777" w:rsidR="00114211" w:rsidRDefault="00114211">
      <w:pPr>
        <w:pStyle w:val="2"/>
        <w:numPr>
          <w:ilvl w:val="0"/>
          <w:numId w:val="0"/>
        </w:numPr>
      </w:pPr>
      <w:bookmarkStart w:id="8" w:name="_Toc488756219"/>
      <w:r>
        <w:t>3.</w:t>
      </w:r>
      <w:r>
        <w:rPr>
          <w:rFonts w:hint="eastAsia"/>
        </w:rPr>
        <w:t>1</w:t>
      </w:r>
      <w:r>
        <w:rPr>
          <w:rFonts w:hint="eastAsia"/>
        </w:rPr>
        <w:t>解决</w:t>
      </w:r>
      <w:r>
        <w:t>问题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8"/>
        <w:gridCol w:w="1072"/>
        <w:gridCol w:w="1276"/>
      </w:tblGrid>
      <w:tr w:rsidR="00114211" w:rsidRPr="00114211" w14:paraId="289056EF" w14:textId="77777777" w:rsidTr="00764A8C">
        <w:tc>
          <w:tcPr>
            <w:tcW w:w="7258" w:type="dxa"/>
            <w:shd w:val="clear" w:color="auto" w:fill="auto"/>
          </w:tcPr>
          <w:p w14:paraId="0C5B96E8" w14:textId="77777777" w:rsidR="00114211" w:rsidRPr="006D79FA" w:rsidRDefault="00114211">
            <w:r w:rsidRPr="006D79FA">
              <w:rPr>
                <w:rFonts w:hint="eastAsia"/>
              </w:rPr>
              <w:t>问题</w:t>
            </w:r>
          </w:p>
        </w:tc>
        <w:tc>
          <w:tcPr>
            <w:tcW w:w="1072" w:type="dxa"/>
            <w:shd w:val="clear" w:color="auto" w:fill="auto"/>
          </w:tcPr>
          <w:p w14:paraId="30B8FD7A" w14:textId="77777777" w:rsidR="00114211" w:rsidRPr="006D79FA" w:rsidRDefault="00114211">
            <w:r w:rsidRPr="006D79FA">
              <w:rPr>
                <w:rFonts w:hint="eastAsia"/>
              </w:rPr>
              <w:t>平台</w:t>
            </w:r>
          </w:p>
        </w:tc>
        <w:tc>
          <w:tcPr>
            <w:tcW w:w="1276" w:type="dxa"/>
            <w:shd w:val="clear" w:color="auto" w:fill="auto"/>
          </w:tcPr>
          <w:p w14:paraId="43E0F7D4" w14:textId="77777777" w:rsidR="00114211" w:rsidRPr="006D79FA" w:rsidRDefault="00114211">
            <w:r w:rsidRPr="006D79FA">
              <w:rPr>
                <w:rFonts w:hint="eastAsia"/>
              </w:rPr>
              <w:t>状态</w:t>
            </w:r>
          </w:p>
        </w:tc>
      </w:tr>
      <w:tr w:rsidR="00114211" w:rsidRPr="00114211" w14:paraId="0972305F" w14:textId="77777777" w:rsidTr="00764A8C">
        <w:tc>
          <w:tcPr>
            <w:tcW w:w="7258" w:type="dxa"/>
            <w:shd w:val="clear" w:color="auto" w:fill="auto"/>
          </w:tcPr>
          <w:p w14:paraId="0124355F" w14:textId="680DA078" w:rsidR="00114211" w:rsidRPr="006D79FA" w:rsidRDefault="00CE27FE" w:rsidP="00C03E55">
            <w:pPr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 w:rsidR="00521859">
              <w:rPr>
                <w:rFonts w:hint="eastAsia"/>
              </w:rPr>
              <w:t>实时</w:t>
            </w:r>
            <w:r w:rsidR="00521859">
              <w:t>查看</w:t>
            </w:r>
            <w:r w:rsidR="00521859">
              <w:t>app</w:t>
            </w:r>
            <w:r w:rsidR="00521859">
              <w:t>活跃</w:t>
            </w:r>
            <w:r w:rsidR="00521859">
              <w:rPr>
                <w:rFonts w:hint="eastAsia"/>
              </w:rPr>
              <w:t>信息</w:t>
            </w:r>
          </w:p>
        </w:tc>
        <w:tc>
          <w:tcPr>
            <w:tcW w:w="1072" w:type="dxa"/>
            <w:shd w:val="clear" w:color="auto" w:fill="auto"/>
          </w:tcPr>
          <w:p w14:paraId="6520412C" w14:textId="4553CF98" w:rsidR="00114211" w:rsidRPr="006D79FA" w:rsidRDefault="007B6D23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 w:rsidR="00521859">
              <w:rPr>
                <w:rFonts w:hint="eastAsia"/>
              </w:rPr>
              <w:t>、</w:t>
            </w:r>
            <w:r w:rsidR="00521859">
              <w:t>CSP</w:t>
            </w:r>
          </w:p>
        </w:tc>
        <w:tc>
          <w:tcPr>
            <w:tcW w:w="1276" w:type="dxa"/>
            <w:shd w:val="clear" w:color="auto" w:fill="auto"/>
          </w:tcPr>
          <w:p w14:paraId="21710FA7" w14:textId="6D613199" w:rsidR="00114211" w:rsidRPr="006D79FA" w:rsidRDefault="008B5E83">
            <w:r>
              <w:rPr>
                <w:rFonts w:hint="eastAsia"/>
              </w:rPr>
              <w:t>已解决</w:t>
            </w:r>
          </w:p>
        </w:tc>
      </w:tr>
    </w:tbl>
    <w:p w14:paraId="01A399CB" w14:textId="77777777" w:rsidR="00114211" w:rsidRDefault="00114211"/>
    <w:p w14:paraId="7C4FBB56" w14:textId="77777777" w:rsidR="00114211" w:rsidRDefault="00114211">
      <w:pPr>
        <w:pStyle w:val="af"/>
        <w:numPr>
          <w:ilvl w:val="0"/>
          <w:numId w:val="4"/>
        </w:numPr>
        <w:spacing w:before="260" w:after="120" w:line="360" w:lineRule="auto"/>
        <w:jc w:val="center"/>
        <w:rPr>
          <w:b/>
          <w:bCs/>
          <w:vanish/>
          <w:kern w:val="1"/>
          <w:szCs w:val="28"/>
        </w:rPr>
      </w:pPr>
    </w:p>
    <w:p w14:paraId="19D2D419" w14:textId="7F736BB3" w:rsidR="00114211" w:rsidRDefault="00114211" w:rsidP="004C00F7">
      <w:pPr>
        <w:pStyle w:val="2"/>
        <w:numPr>
          <w:ilvl w:val="0"/>
          <w:numId w:val="0"/>
        </w:numPr>
      </w:pPr>
      <w:bookmarkStart w:id="9" w:name="OLE_LINK1"/>
      <w:bookmarkStart w:id="10" w:name="_Toc488756220"/>
      <w:r>
        <w:t>3.</w:t>
      </w:r>
      <w:r>
        <w:rPr>
          <w:rFonts w:hint="eastAsia"/>
        </w:rPr>
        <w:t>2</w:t>
      </w:r>
      <w:r>
        <w:t>遗留问题</w:t>
      </w:r>
      <w:bookmarkEnd w:id="9"/>
      <w:bookmarkEnd w:id="10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8"/>
        <w:gridCol w:w="1072"/>
        <w:gridCol w:w="1276"/>
      </w:tblGrid>
      <w:tr w:rsidR="006D79FA" w:rsidRPr="00114211" w14:paraId="3EC8123E" w14:textId="77777777" w:rsidTr="006E1266">
        <w:tc>
          <w:tcPr>
            <w:tcW w:w="7258" w:type="dxa"/>
            <w:shd w:val="clear" w:color="auto" w:fill="auto"/>
          </w:tcPr>
          <w:p w14:paraId="601947AB" w14:textId="77777777" w:rsidR="006D79FA" w:rsidRPr="006D79FA" w:rsidRDefault="006D79FA" w:rsidP="006E1266">
            <w:r w:rsidRPr="006D79FA">
              <w:rPr>
                <w:rFonts w:hint="eastAsia"/>
              </w:rPr>
              <w:t>问题</w:t>
            </w:r>
          </w:p>
        </w:tc>
        <w:tc>
          <w:tcPr>
            <w:tcW w:w="1072" w:type="dxa"/>
            <w:shd w:val="clear" w:color="auto" w:fill="auto"/>
          </w:tcPr>
          <w:p w14:paraId="44DF65B4" w14:textId="77777777" w:rsidR="006D79FA" w:rsidRPr="006D79FA" w:rsidRDefault="006D79FA" w:rsidP="006E1266">
            <w:r w:rsidRPr="006D79FA">
              <w:rPr>
                <w:rFonts w:hint="eastAsia"/>
              </w:rPr>
              <w:t>平台</w:t>
            </w:r>
          </w:p>
        </w:tc>
        <w:tc>
          <w:tcPr>
            <w:tcW w:w="1276" w:type="dxa"/>
            <w:shd w:val="clear" w:color="auto" w:fill="auto"/>
          </w:tcPr>
          <w:p w14:paraId="494D8A86" w14:textId="77777777" w:rsidR="006D79FA" w:rsidRPr="006D79FA" w:rsidRDefault="006D79FA" w:rsidP="006E1266">
            <w:r w:rsidRPr="006D79FA">
              <w:rPr>
                <w:rFonts w:hint="eastAsia"/>
              </w:rPr>
              <w:t>状态</w:t>
            </w:r>
          </w:p>
        </w:tc>
      </w:tr>
      <w:tr w:rsidR="006D79FA" w:rsidRPr="005D79E5" w14:paraId="43E2A7C4" w14:textId="77777777" w:rsidTr="006E1266">
        <w:tc>
          <w:tcPr>
            <w:tcW w:w="7258" w:type="dxa"/>
            <w:shd w:val="clear" w:color="auto" w:fill="auto"/>
          </w:tcPr>
          <w:p w14:paraId="1C70AD04" w14:textId="4F1F6770" w:rsidR="006D79FA" w:rsidRPr="006D79FA" w:rsidRDefault="00CE27FE" w:rsidP="007B6D23">
            <w:r>
              <w:t>无</w:t>
            </w:r>
          </w:p>
        </w:tc>
        <w:tc>
          <w:tcPr>
            <w:tcW w:w="1072" w:type="dxa"/>
            <w:shd w:val="clear" w:color="auto" w:fill="auto"/>
          </w:tcPr>
          <w:p w14:paraId="29AA39C9" w14:textId="02BDA48E" w:rsidR="006D79FA" w:rsidRPr="006D79FA" w:rsidRDefault="006D79FA" w:rsidP="006E1266"/>
        </w:tc>
        <w:tc>
          <w:tcPr>
            <w:tcW w:w="1276" w:type="dxa"/>
            <w:shd w:val="clear" w:color="auto" w:fill="auto"/>
          </w:tcPr>
          <w:p w14:paraId="0277AADE" w14:textId="02D00E34" w:rsidR="006D79FA" w:rsidRPr="006D79FA" w:rsidRDefault="006D79FA" w:rsidP="006E1266"/>
        </w:tc>
      </w:tr>
    </w:tbl>
    <w:p w14:paraId="0199A52B" w14:textId="77777777" w:rsidR="00114211" w:rsidRDefault="00114211">
      <w:pPr>
        <w:pStyle w:val="1"/>
        <w:numPr>
          <w:ilvl w:val="0"/>
          <w:numId w:val="0"/>
        </w:numPr>
        <w:jc w:val="both"/>
        <w:rPr>
          <w:rFonts w:ascii="宋体" w:hAnsi="宋体" w:cs="宋体"/>
          <w:iCs/>
        </w:rPr>
      </w:pPr>
      <w:bookmarkStart w:id="11" w:name="_Toc488756221"/>
      <w:r>
        <w:rPr>
          <w:rFonts w:eastAsia="Times New Roman"/>
        </w:rPr>
        <w:t xml:space="preserve">四 </w:t>
      </w:r>
      <w:r>
        <w:t>测试结论</w:t>
      </w:r>
      <w:bookmarkEnd w:id="11"/>
    </w:p>
    <w:p w14:paraId="184CAD19" w14:textId="77777777" w:rsidR="00521859" w:rsidRDefault="00521859" w:rsidP="00521859">
      <w:pPr>
        <w:pStyle w:val="15"/>
        <w:spacing w:line="360" w:lineRule="auto"/>
        <w:ind w:firstLine="480"/>
        <w:rPr>
          <w:rFonts w:ascii="宋体" w:hAnsi="宋体" w:cs="宋体"/>
          <w:iCs/>
        </w:rPr>
      </w:pPr>
      <w:r>
        <w:rPr>
          <w:rFonts w:ascii="宋体" w:hAnsi="宋体" w:cs="宋体" w:hint="eastAsia"/>
          <w:iCs/>
        </w:rPr>
        <w:t>经测试</w:t>
      </w:r>
      <w:r>
        <w:rPr>
          <w:rFonts w:ascii="宋体" w:hAnsi="宋体" w:cs="宋体"/>
          <w:iCs/>
        </w:rPr>
        <w:t>，</w:t>
      </w:r>
      <w:r>
        <w:rPr>
          <w:rFonts w:ascii="宋体" w:hAnsi="宋体" w:cs="宋体" w:hint="eastAsia"/>
          <w:iCs/>
        </w:rPr>
        <w:t>APP</w:t>
      </w:r>
      <w:r>
        <w:rPr>
          <w:rFonts w:ascii="宋体" w:hAnsi="宋体" w:cs="宋体"/>
          <w:iCs/>
        </w:rPr>
        <w:t>、CSP</w:t>
      </w:r>
      <w:r>
        <w:rPr>
          <w:rFonts w:ascii="宋体" w:hAnsi="宋体" w:cs="宋体" w:hint="eastAsia"/>
          <w:iCs/>
        </w:rPr>
        <w:t>基本</w:t>
      </w:r>
      <w:r>
        <w:rPr>
          <w:rFonts w:ascii="宋体" w:hAnsi="宋体" w:cs="宋体"/>
          <w:iCs/>
        </w:rPr>
        <w:t>功能流程上满足业务需求，</w:t>
      </w:r>
      <w:r>
        <w:rPr>
          <w:rFonts w:ascii="宋体" w:hAnsi="宋体" w:cs="宋体"/>
          <w:iCs/>
        </w:rPr>
        <w:t>系统运转均正常。</w:t>
      </w:r>
    </w:p>
    <w:p w14:paraId="15ED9820" w14:textId="7DA7D7AE" w:rsidR="00114211" w:rsidRPr="00521859" w:rsidRDefault="00114211" w:rsidP="00B13366">
      <w:pPr>
        <w:pStyle w:val="15"/>
        <w:spacing w:line="360" w:lineRule="auto"/>
        <w:ind w:firstLine="480"/>
        <w:rPr>
          <w:rFonts w:ascii="宋体" w:hAnsi="宋体" w:cs="宋体"/>
          <w:iCs/>
        </w:rPr>
      </w:pPr>
    </w:p>
    <w:p w14:paraId="56F1C9FB" w14:textId="06BB673B" w:rsidR="00114211" w:rsidRDefault="00114211">
      <w:pPr>
        <w:pStyle w:val="15"/>
        <w:spacing w:line="360" w:lineRule="auto"/>
        <w:ind w:firstLine="0"/>
      </w:pPr>
      <w:r>
        <w:t>报告时间</w:t>
      </w:r>
      <w:r>
        <w:rPr>
          <w:rFonts w:eastAsia="Times New Roman"/>
        </w:rPr>
        <w:t xml:space="preserve">  </w:t>
      </w:r>
      <w:r>
        <w:rPr>
          <w:u w:val="single"/>
        </w:rPr>
        <w:t>_201</w:t>
      </w:r>
      <w:r w:rsidR="00CE27FE">
        <w:rPr>
          <w:rFonts w:hint="eastAsia"/>
          <w:u w:val="single"/>
        </w:rPr>
        <w:t>8</w:t>
      </w:r>
      <w:r>
        <w:rPr>
          <w:u w:val="single"/>
        </w:rPr>
        <w:t>年</w:t>
      </w:r>
      <w:r w:rsidR="00266A12">
        <w:rPr>
          <w:rFonts w:hint="eastAsia"/>
          <w:u w:val="single"/>
        </w:rPr>
        <w:t>1</w:t>
      </w:r>
      <w:r w:rsidR="00F255C3">
        <w:rPr>
          <w:rFonts w:hint="eastAsia"/>
          <w:u w:val="single"/>
        </w:rPr>
        <w:t>月</w:t>
      </w:r>
      <w:r w:rsidR="00521859">
        <w:rPr>
          <w:rFonts w:hint="eastAsia"/>
          <w:u w:val="single"/>
        </w:rPr>
        <w:t>31</w:t>
      </w:r>
      <w:r>
        <w:rPr>
          <w:u w:val="single"/>
        </w:rPr>
        <w:t>日</w:t>
      </w:r>
      <w:r>
        <w:rPr>
          <w:u w:val="single"/>
        </w:rPr>
        <w:t>_</w:t>
      </w:r>
      <w:r>
        <w:rPr>
          <w:rFonts w:hint="eastAsia"/>
          <w:u w:val="single"/>
        </w:rPr>
        <w:t>1</w:t>
      </w:r>
      <w:r w:rsidR="00521859">
        <w:rPr>
          <w:u w:val="single"/>
        </w:rPr>
        <w:t>4</w:t>
      </w:r>
      <w:r>
        <w:rPr>
          <w:u w:val="single"/>
        </w:rPr>
        <w:t>点</w:t>
      </w:r>
      <w:r>
        <w:rPr>
          <w:rFonts w:hint="eastAsia"/>
          <w:u w:val="single"/>
        </w:rPr>
        <w:t>30</w:t>
      </w:r>
      <w:r>
        <w:rPr>
          <w:u w:val="single"/>
        </w:rPr>
        <w:t>分</w:t>
      </w:r>
      <w:r>
        <w:rPr>
          <w:u w:val="single"/>
        </w:rPr>
        <w:t xml:space="preserve">  </w:t>
      </w:r>
      <w:r>
        <w:t>_</w:t>
      </w:r>
      <w:r>
        <w:t>；</w:t>
      </w:r>
    </w:p>
    <w:p w14:paraId="14DE9188" w14:textId="77777777" w:rsidR="00114211" w:rsidRDefault="00114211">
      <w:pPr>
        <w:pStyle w:val="15"/>
        <w:spacing w:line="360" w:lineRule="auto"/>
        <w:ind w:firstLine="0"/>
      </w:pPr>
    </w:p>
    <w:p w14:paraId="3981BEBC" w14:textId="2E134DE8" w:rsidR="00114211" w:rsidRDefault="00813B2D">
      <w:pPr>
        <w:pStyle w:val="15"/>
        <w:spacing w:line="360" w:lineRule="auto"/>
        <w:ind w:firstLine="0"/>
        <w:rPr>
          <w:rFonts w:eastAsia="Times New Roman"/>
        </w:rPr>
      </w:pPr>
      <w:r>
        <w:rPr>
          <w:rFonts w:hint="eastAsia"/>
        </w:rPr>
        <w:t>运营团队</w:t>
      </w:r>
      <w:r w:rsidR="00114211">
        <w:t>确认签字</w:t>
      </w:r>
      <w:r w:rsidR="00114211">
        <w:rPr>
          <w:rFonts w:eastAsia="Times New Roman"/>
        </w:rPr>
        <w:t xml:space="preserve">   </w:t>
      </w:r>
      <w:r w:rsidR="00114211">
        <w:rPr>
          <w:rFonts w:eastAsia="Times New Roman"/>
          <w:u w:val="single"/>
        </w:rPr>
        <w:t xml:space="preserve">  </w:t>
      </w:r>
      <w:r w:rsidR="00114211" w:rsidRPr="00B605E1">
        <w:rPr>
          <w:rFonts w:eastAsia="Times New Roman"/>
          <w:u w:val="single"/>
        </w:rPr>
        <w:t xml:space="preserve"> </w:t>
      </w:r>
      <w:r w:rsidR="00B605E1" w:rsidRPr="00B605E1">
        <w:rPr>
          <w:rFonts w:hint="eastAsia"/>
          <w:u w:val="single"/>
        </w:rPr>
        <w:t xml:space="preserve">   </w:t>
      </w:r>
      <w:r w:rsidR="00114211" w:rsidRPr="00B605E1">
        <w:rPr>
          <w:rFonts w:eastAsia="Times New Roman"/>
          <w:u w:val="single"/>
        </w:rPr>
        <w:t xml:space="preserve"> </w:t>
      </w:r>
      <w:r w:rsidR="00114211">
        <w:rPr>
          <w:rFonts w:eastAsia="Times New Roman"/>
          <w:u w:val="single"/>
        </w:rPr>
        <w:t xml:space="preserve">        </w:t>
      </w:r>
      <w:r w:rsidR="00114211">
        <w:t>；</w:t>
      </w:r>
      <w:r w:rsidR="00114211">
        <w:rPr>
          <w:rFonts w:eastAsia="Times New Roman"/>
        </w:rPr>
        <w:t xml:space="preserve"> </w:t>
      </w:r>
    </w:p>
    <w:p w14:paraId="417F1235" w14:textId="77777777" w:rsidR="00114211" w:rsidRDefault="00114211">
      <w:pPr>
        <w:pStyle w:val="15"/>
        <w:spacing w:line="360" w:lineRule="auto"/>
        <w:ind w:firstLine="0"/>
        <w:rPr>
          <w:rFonts w:eastAsia="Times New Roman"/>
        </w:rPr>
      </w:pPr>
    </w:p>
    <w:p w14:paraId="42EA41E9" w14:textId="2E54D108" w:rsidR="00114211" w:rsidRDefault="00114211">
      <w:pPr>
        <w:pStyle w:val="15"/>
        <w:spacing w:line="360" w:lineRule="auto"/>
        <w:ind w:firstLine="0"/>
        <w:rPr>
          <w:lang w:val="zh-CN"/>
        </w:rPr>
      </w:pPr>
      <w:r>
        <w:t>项目经理确认签字</w:t>
      </w:r>
      <w:r w:rsidR="00B605E1">
        <w:rPr>
          <w:rFonts w:hint="eastAsia"/>
        </w:rPr>
        <w:t xml:space="preserve">   </w:t>
      </w:r>
      <w:r>
        <w:t>_______________</w:t>
      </w:r>
      <w:r>
        <w:t>；</w:t>
      </w:r>
    </w:p>
    <w:sectPr w:rsidR="0011421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CD7EE" w14:textId="77777777" w:rsidR="00B765D8" w:rsidRDefault="00B765D8">
      <w:r>
        <w:separator/>
      </w:r>
    </w:p>
  </w:endnote>
  <w:endnote w:type="continuationSeparator" w:id="0">
    <w:p w14:paraId="06163569" w14:textId="77777777" w:rsidR="00B765D8" w:rsidRDefault="00B7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400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Droid Sans Fallback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 Unicode MS"/>
    <w:charset w:val="00"/>
    <w:family w:val="swiss"/>
    <w:pitch w:val="default"/>
    <w:sig w:usb0="00000001" w:usb1="500078FB" w:usb2="00000000" w:usb3="00000000" w:csb0="6000009F" w:csb1="DFD70000"/>
  </w:font>
  <w:font w:name="FreeSans">
    <w:altName w:val="Arial Unicode MS"/>
    <w:charset w:val="00"/>
    <w:family w:val="auto"/>
    <w:pitch w:val="default"/>
    <w:sig w:usb0="00000000" w:usb1="4600FDFF" w:usb2="000030A0" w:usb3="00000584" w:csb0="600001BF" w:csb1="DFF7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BC1F7" w14:textId="1CBCC4B9" w:rsidR="00114211" w:rsidRDefault="00114211">
    <w:pPr>
      <w:pStyle w:val="ac"/>
      <w:jc w:val="center"/>
    </w:pPr>
    <w:r>
      <w:rPr>
        <w:kern w:val="1"/>
        <w:szCs w:val="21"/>
      </w:rPr>
      <w:t>第</w:t>
    </w:r>
    <w:r>
      <w:rPr>
        <w:rFonts w:eastAsia="Times New Roman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</w:instrText>
    </w:r>
    <w:r>
      <w:rPr>
        <w:kern w:val="1"/>
        <w:szCs w:val="21"/>
      </w:rPr>
      <w:fldChar w:fldCharType="separate"/>
    </w:r>
    <w:r w:rsidR="00521859">
      <w:rPr>
        <w:noProof/>
        <w:kern w:val="1"/>
        <w:szCs w:val="21"/>
      </w:rPr>
      <w:t>1</w:t>
    </w:r>
    <w:r>
      <w:rPr>
        <w:kern w:val="1"/>
        <w:szCs w:val="21"/>
      </w:rPr>
      <w:fldChar w:fldCharType="end"/>
    </w:r>
    <w:r>
      <w:rPr>
        <w:rFonts w:eastAsia="Times New Roman"/>
        <w:kern w:val="1"/>
        <w:szCs w:val="21"/>
      </w:rPr>
      <w:t xml:space="preserve"> </w:t>
    </w:r>
    <w:r>
      <w:rPr>
        <w:kern w:val="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00451" w14:textId="77777777" w:rsidR="00114211" w:rsidRDefault="0011421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7A5AD" w14:textId="0E86042D" w:rsidR="00114211" w:rsidRDefault="00114211">
    <w:pPr>
      <w:pStyle w:val="ac"/>
      <w:jc w:val="center"/>
    </w:pPr>
    <w:r>
      <w:rPr>
        <w:kern w:val="1"/>
        <w:szCs w:val="21"/>
      </w:rPr>
      <w:t>第</w:t>
    </w:r>
    <w:r>
      <w:rPr>
        <w:rFonts w:eastAsia="Times New Roman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</w:instrText>
    </w:r>
    <w:r>
      <w:rPr>
        <w:kern w:val="1"/>
        <w:szCs w:val="21"/>
      </w:rPr>
      <w:fldChar w:fldCharType="separate"/>
    </w:r>
    <w:r w:rsidR="00521859">
      <w:rPr>
        <w:noProof/>
        <w:kern w:val="1"/>
        <w:szCs w:val="21"/>
      </w:rPr>
      <w:t>3</w:t>
    </w:r>
    <w:r>
      <w:rPr>
        <w:kern w:val="1"/>
        <w:szCs w:val="21"/>
      </w:rPr>
      <w:fldChar w:fldCharType="end"/>
    </w:r>
    <w:r>
      <w:rPr>
        <w:rFonts w:eastAsia="Times New Roman"/>
        <w:kern w:val="1"/>
        <w:szCs w:val="21"/>
      </w:rPr>
      <w:t xml:space="preserve"> </w:t>
    </w:r>
    <w:r>
      <w:rPr>
        <w:kern w:val="1"/>
        <w:szCs w:val="21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D3AD0" w14:textId="77777777" w:rsidR="00114211" w:rsidRDefault="0011421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2FC8F" w14:textId="77777777" w:rsidR="00B765D8" w:rsidRDefault="00B765D8">
      <w:r>
        <w:separator/>
      </w:r>
    </w:p>
  </w:footnote>
  <w:footnote w:type="continuationSeparator" w:id="0">
    <w:p w14:paraId="2A9A3975" w14:textId="77777777" w:rsidR="00B765D8" w:rsidRDefault="00B76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40CF0" w14:textId="77777777" w:rsidR="00114211" w:rsidRDefault="00114211">
    <w:pPr>
      <w:pStyle w:val="ad"/>
    </w:pP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87F89" w14:textId="77777777" w:rsidR="00114211" w:rsidRDefault="0011421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2B8A4" w14:textId="77777777" w:rsidR="00114211" w:rsidRDefault="00114211">
    <w:pPr>
      <w:pStyle w:val="ad"/>
    </w:pPr>
    <w:r>
      <w:t>测试报告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1123" w14:textId="77777777" w:rsidR="00114211" w:rsidRDefault="0011421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7" w:hanging="567"/>
      </w:pPr>
      <w:rPr>
        <w:rFonts w:ascii="Times New Roman" w:eastAsia="宋体" w:hAnsi="Times New Roman" w:cs="Times New Roman"/>
        <w:b w:val="0"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680" w:hanging="680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51" w:hanging="851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851" w:hanging="851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851" w:hanging="567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6">
      <w:start w:val="1"/>
      <w:numFmt w:val="none"/>
      <w:pStyle w:val="7"/>
      <w:suff w:val="nothing"/>
      <w:lvlText w:val=""/>
      <w:lvlJc w:val="right"/>
      <w:pPr>
        <w:tabs>
          <w:tab w:val="num" w:pos="0"/>
        </w:tabs>
        <w:ind w:left="284" w:firstLine="283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432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8">
      <w:start w:val="1"/>
      <w:numFmt w:val="none"/>
      <w:pStyle w:val="9"/>
      <w:suff w:val="nothing"/>
      <w:lvlText w:val="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Times New Roman" w:eastAsia="宋体" w:hAnsi="Times New Roman" w:cs="Times New Roman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680" w:hanging="680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51" w:hanging="851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hanging="851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hanging="567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6">
      <w:start w:val="1"/>
      <w:numFmt w:val="none"/>
      <w:suff w:val="nothing"/>
      <w:lvlText w:val=""/>
      <w:lvlJc w:val="right"/>
      <w:pPr>
        <w:tabs>
          <w:tab w:val="num" w:pos="0"/>
        </w:tabs>
        <w:ind w:left="284" w:firstLine="283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432"/>
      </w:pPr>
      <w:rPr>
        <w:rFonts w:ascii="Times New Roman" w:eastAsia="宋体" w:hAnsi="Times New Roman" w:cs="Times New Roman"/>
        <w:b w:val="0"/>
        <w:i w:val="0"/>
        <w:sz w:val="28"/>
        <w:szCs w:val="28"/>
      </w:rPr>
    </w:lvl>
    <w:lvl w:ilvl="8">
      <w:start w:val="1"/>
      <w:numFmt w:val="none"/>
      <w:suff w:val="nothing"/>
      <w:lvlText w:val="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"/>
      <w:lvlJc w:val="left"/>
      <w:pPr>
        <w:tabs>
          <w:tab w:val="num" w:pos="0"/>
        </w:tabs>
        <w:ind w:left="374" w:hanging="374"/>
      </w:pPr>
      <w:rPr>
        <w:rFonts w:ascii="Wingdings" w:hAnsi="Wingdings" w:cs="Wingdings"/>
        <w:b/>
        <w:i w:val="0"/>
        <w:sz w:val="21"/>
      </w:rPr>
    </w:lvl>
  </w:abstractNum>
  <w:abstractNum w:abstractNumId="3" w15:restartNumberingAfterBreak="0">
    <w:nsid w:val="32D71C13"/>
    <w:multiLevelType w:val="hybridMultilevel"/>
    <w:tmpl w:val="C2061598"/>
    <w:lvl w:ilvl="0" w:tplc="D582721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8C16A"/>
    <w:multiLevelType w:val="singleLevel"/>
    <w:tmpl w:val="5628C16A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60F14181"/>
    <w:multiLevelType w:val="hybridMultilevel"/>
    <w:tmpl w:val="B7BC5FD6"/>
    <w:lvl w:ilvl="0" w:tplc="92CC1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46"/>
    <w:rsid w:val="89E51BAC"/>
    <w:rsid w:val="8BFB8301"/>
    <w:rsid w:val="8D7B87B0"/>
    <w:rsid w:val="8EDF10BE"/>
    <w:rsid w:val="94EB2F25"/>
    <w:rsid w:val="97BF6F75"/>
    <w:rsid w:val="97FFB0BA"/>
    <w:rsid w:val="98DB3DE6"/>
    <w:rsid w:val="9A67C40F"/>
    <w:rsid w:val="9DEEE9A7"/>
    <w:rsid w:val="9F3F337B"/>
    <w:rsid w:val="9F77993A"/>
    <w:rsid w:val="9FFFDE23"/>
    <w:rsid w:val="AB278DE9"/>
    <w:rsid w:val="ADB2F3EF"/>
    <w:rsid w:val="ADFF5059"/>
    <w:rsid w:val="AF344A84"/>
    <w:rsid w:val="AFFF80E7"/>
    <w:rsid w:val="B105DEE2"/>
    <w:rsid w:val="B65F358F"/>
    <w:rsid w:val="B71332EA"/>
    <w:rsid w:val="B7DF3447"/>
    <w:rsid w:val="B7E64777"/>
    <w:rsid w:val="B7FD3741"/>
    <w:rsid w:val="BBFFE822"/>
    <w:rsid w:val="BCA68F92"/>
    <w:rsid w:val="BDB20C68"/>
    <w:rsid w:val="BDB6BF78"/>
    <w:rsid w:val="BDDFD2CC"/>
    <w:rsid w:val="BDE6F8E1"/>
    <w:rsid w:val="BE6DA2DD"/>
    <w:rsid w:val="BE7107D0"/>
    <w:rsid w:val="BEFA4831"/>
    <w:rsid w:val="BF73B6E2"/>
    <w:rsid w:val="BFD761A3"/>
    <w:rsid w:val="BFEB173F"/>
    <w:rsid w:val="BFFD8A60"/>
    <w:rsid w:val="BFFE3B85"/>
    <w:rsid w:val="C5FD1835"/>
    <w:rsid w:val="C75A779F"/>
    <w:rsid w:val="C7EF7BD3"/>
    <w:rsid w:val="C7F9588E"/>
    <w:rsid w:val="CDFB4118"/>
    <w:rsid w:val="CEF593DE"/>
    <w:rsid w:val="CFC471BB"/>
    <w:rsid w:val="CFE74DF5"/>
    <w:rsid w:val="CFEF3A72"/>
    <w:rsid w:val="D5F7A390"/>
    <w:rsid w:val="D77B9A96"/>
    <w:rsid w:val="DA6E73B2"/>
    <w:rsid w:val="DA724A42"/>
    <w:rsid w:val="DB7FAF6D"/>
    <w:rsid w:val="DB9F68B2"/>
    <w:rsid w:val="DBC5630C"/>
    <w:rsid w:val="DC7FA87F"/>
    <w:rsid w:val="DD5F9AF5"/>
    <w:rsid w:val="DEC747A2"/>
    <w:rsid w:val="DECE8F13"/>
    <w:rsid w:val="DED7258D"/>
    <w:rsid w:val="DFA7E144"/>
    <w:rsid w:val="DFB7556F"/>
    <w:rsid w:val="DFBC76B0"/>
    <w:rsid w:val="E4AF75BA"/>
    <w:rsid w:val="E5E7D50A"/>
    <w:rsid w:val="E6DED7BB"/>
    <w:rsid w:val="E6FFE153"/>
    <w:rsid w:val="E7EE9067"/>
    <w:rsid w:val="E7F8CAC1"/>
    <w:rsid w:val="E7FC9432"/>
    <w:rsid w:val="E7FD40FA"/>
    <w:rsid w:val="EA1EEC01"/>
    <w:rsid w:val="ED7B0478"/>
    <w:rsid w:val="EDBFBEBB"/>
    <w:rsid w:val="EDF56391"/>
    <w:rsid w:val="EF662648"/>
    <w:rsid w:val="EF8FF115"/>
    <w:rsid w:val="EFF93DC2"/>
    <w:rsid w:val="EFFEC781"/>
    <w:rsid w:val="EFFF8E68"/>
    <w:rsid w:val="F0FF1684"/>
    <w:rsid w:val="F1F39CA4"/>
    <w:rsid w:val="F3DE46ED"/>
    <w:rsid w:val="F3FBFBCA"/>
    <w:rsid w:val="F57519ED"/>
    <w:rsid w:val="F57B39CC"/>
    <w:rsid w:val="F5DFCBA5"/>
    <w:rsid w:val="F5FEE255"/>
    <w:rsid w:val="F63EE3A9"/>
    <w:rsid w:val="F75A9AB0"/>
    <w:rsid w:val="F7CF5998"/>
    <w:rsid w:val="F7D74271"/>
    <w:rsid w:val="F7E96356"/>
    <w:rsid w:val="F7F6BCCD"/>
    <w:rsid w:val="F7FD34BE"/>
    <w:rsid w:val="F9EFDED6"/>
    <w:rsid w:val="FA464342"/>
    <w:rsid w:val="FABCD778"/>
    <w:rsid w:val="FAF33847"/>
    <w:rsid w:val="FB577361"/>
    <w:rsid w:val="FB769728"/>
    <w:rsid w:val="FBB79412"/>
    <w:rsid w:val="FBD7A55C"/>
    <w:rsid w:val="FBDDE2BA"/>
    <w:rsid w:val="FBDF11AC"/>
    <w:rsid w:val="FCBF5A97"/>
    <w:rsid w:val="FD3BA240"/>
    <w:rsid w:val="FD7F1C25"/>
    <w:rsid w:val="FD7FBB67"/>
    <w:rsid w:val="FDBDA8CF"/>
    <w:rsid w:val="FDBEC427"/>
    <w:rsid w:val="FDEF8C2F"/>
    <w:rsid w:val="FE513C5E"/>
    <w:rsid w:val="FEB7ABD4"/>
    <w:rsid w:val="FECF6C70"/>
    <w:rsid w:val="FEEF4DFE"/>
    <w:rsid w:val="FEFDC9C4"/>
    <w:rsid w:val="FEFF2F82"/>
    <w:rsid w:val="FF2D5533"/>
    <w:rsid w:val="FF7FA8DA"/>
    <w:rsid w:val="FFBDAB83"/>
    <w:rsid w:val="FFBFF4A9"/>
    <w:rsid w:val="FFC7D3BB"/>
    <w:rsid w:val="FFD3F41F"/>
    <w:rsid w:val="FFF3DEB1"/>
    <w:rsid w:val="FFFCE800"/>
    <w:rsid w:val="FFFD332A"/>
    <w:rsid w:val="FFFFE72B"/>
    <w:rsid w:val="0000631F"/>
    <w:rsid w:val="00006CBB"/>
    <w:rsid w:val="00012383"/>
    <w:rsid w:val="00012C78"/>
    <w:rsid w:val="00026720"/>
    <w:rsid w:val="00043985"/>
    <w:rsid w:val="0005407E"/>
    <w:rsid w:val="00056C8B"/>
    <w:rsid w:val="00063FFD"/>
    <w:rsid w:val="00064224"/>
    <w:rsid w:val="0007435A"/>
    <w:rsid w:val="00077FCF"/>
    <w:rsid w:val="00092B48"/>
    <w:rsid w:val="000E202B"/>
    <w:rsid w:val="000E29A3"/>
    <w:rsid w:val="000E426C"/>
    <w:rsid w:val="000E45B0"/>
    <w:rsid w:val="000F2567"/>
    <w:rsid w:val="00101021"/>
    <w:rsid w:val="00114211"/>
    <w:rsid w:val="001154DE"/>
    <w:rsid w:val="00117569"/>
    <w:rsid w:val="0011780E"/>
    <w:rsid w:val="0011799D"/>
    <w:rsid w:val="0012558D"/>
    <w:rsid w:val="00150F74"/>
    <w:rsid w:val="00152B06"/>
    <w:rsid w:val="00154441"/>
    <w:rsid w:val="001902C3"/>
    <w:rsid w:val="00191634"/>
    <w:rsid w:val="00192A56"/>
    <w:rsid w:val="0019720D"/>
    <w:rsid w:val="001C13CC"/>
    <w:rsid w:val="001E6975"/>
    <w:rsid w:val="001F6717"/>
    <w:rsid w:val="00200CB1"/>
    <w:rsid w:val="00200E9C"/>
    <w:rsid w:val="00204C6E"/>
    <w:rsid w:val="00215CB4"/>
    <w:rsid w:val="00216C46"/>
    <w:rsid w:val="002202FB"/>
    <w:rsid w:val="00225805"/>
    <w:rsid w:val="00231345"/>
    <w:rsid w:val="00240807"/>
    <w:rsid w:val="002546C1"/>
    <w:rsid w:val="00266A12"/>
    <w:rsid w:val="002777E6"/>
    <w:rsid w:val="00280A68"/>
    <w:rsid w:val="00290A5F"/>
    <w:rsid w:val="002A25A9"/>
    <w:rsid w:val="002B133C"/>
    <w:rsid w:val="002B4BF7"/>
    <w:rsid w:val="002B6789"/>
    <w:rsid w:val="002C6F72"/>
    <w:rsid w:val="002D2D45"/>
    <w:rsid w:val="002D6FA0"/>
    <w:rsid w:val="002E3BC5"/>
    <w:rsid w:val="002E4943"/>
    <w:rsid w:val="002E5E88"/>
    <w:rsid w:val="00300117"/>
    <w:rsid w:val="00322076"/>
    <w:rsid w:val="00333C35"/>
    <w:rsid w:val="00354337"/>
    <w:rsid w:val="003619DB"/>
    <w:rsid w:val="00376348"/>
    <w:rsid w:val="003766D0"/>
    <w:rsid w:val="00387399"/>
    <w:rsid w:val="00390E9E"/>
    <w:rsid w:val="003B0855"/>
    <w:rsid w:val="003B2EEB"/>
    <w:rsid w:val="003B52E8"/>
    <w:rsid w:val="003D0CB5"/>
    <w:rsid w:val="003D18EB"/>
    <w:rsid w:val="003D34D6"/>
    <w:rsid w:val="003E0B4E"/>
    <w:rsid w:val="003E6608"/>
    <w:rsid w:val="003F005A"/>
    <w:rsid w:val="003F0871"/>
    <w:rsid w:val="00415B84"/>
    <w:rsid w:val="00420168"/>
    <w:rsid w:val="00420A7D"/>
    <w:rsid w:val="00420C74"/>
    <w:rsid w:val="004307B3"/>
    <w:rsid w:val="00441A49"/>
    <w:rsid w:val="004516BF"/>
    <w:rsid w:val="00460A4C"/>
    <w:rsid w:val="00462384"/>
    <w:rsid w:val="004627B5"/>
    <w:rsid w:val="00466003"/>
    <w:rsid w:val="0049510C"/>
    <w:rsid w:val="004A7063"/>
    <w:rsid w:val="004B1CBC"/>
    <w:rsid w:val="004C00F7"/>
    <w:rsid w:val="004C3D40"/>
    <w:rsid w:val="004F3DBC"/>
    <w:rsid w:val="004F76B4"/>
    <w:rsid w:val="005027B7"/>
    <w:rsid w:val="00521859"/>
    <w:rsid w:val="00535793"/>
    <w:rsid w:val="00551ED8"/>
    <w:rsid w:val="00555E4A"/>
    <w:rsid w:val="00583B2C"/>
    <w:rsid w:val="00584483"/>
    <w:rsid w:val="005C59F2"/>
    <w:rsid w:val="005D79E5"/>
    <w:rsid w:val="005F7535"/>
    <w:rsid w:val="00606277"/>
    <w:rsid w:val="00606566"/>
    <w:rsid w:val="006375BC"/>
    <w:rsid w:val="00657DBE"/>
    <w:rsid w:val="00661777"/>
    <w:rsid w:val="006A5604"/>
    <w:rsid w:val="006A76C1"/>
    <w:rsid w:val="006C0FC4"/>
    <w:rsid w:val="006C519C"/>
    <w:rsid w:val="006D79FA"/>
    <w:rsid w:val="006E4CC2"/>
    <w:rsid w:val="006F2B42"/>
    <w:rsid w:val="006F4B3E"/>
    <w:rsid w:val="00704DF8"/>
    <w:rsid w:val="00710786"/>
    <w:rsid w:val="00710A09"/>
    <w:rsid w:val="00711A19"/>
    <w:rsid w:val="00714B94"/>
    <w:rsid w:val="00715BD1"/>
    <w:rsid w:val="007170DB"/>
    <w:rsid w:val="007318B7"/>
    <w:rsid w:val="007465D6"/>
    <w:rsid w:val="00752ED6"/>
    <w:rsid w:val="007569DF"/>
    <w:rsid w:val="0076442B"/>
    <w:rsid w:val="00764A8C"/>
    <w:rsid w:val="007705A6"/>
    <w:rsid w:val="00770C48"/>
    <w:rsid w:val="007779A2"/>
    <w:rsid w:val="00780B40"/>
    <w:rsid w:val="007955E3"/>
    <w:rsid w:val="007A4060"/>
    <w:rsid w:val="007B6D23"/>
    <w:rsid w:val="007E19EE"/>
    <w:rsid w:val="007F2EB5"/>
    <w:rsid w:val="007F5C1F"/>
    <w:rsid w:val="00813B2D"/>
    <w:rsid w:val="008219BE"/>
    <w:rsid w:val="008338B4"/>
    <w:rsid w:val="008371A0"/>
    <w:rsid w:val="008464B8"/>
    <w:rsid w:val="008A4CBE"/>
    <w:rsid w:val="008B36A4"/>
    <w:rsid w:val="008B5E83"/>
    <w:rsid w:val="008C503C"/>
    <w:rsid w:val="008E75FC"/>
    <w:rsid w:val="008E7CC3"/>
    <w:rsid w:val="008F2EA6"/>
    <w:rsid w:val="009029C4"/>
    <w:rsid w:val="00902BE9"/>
    <w:rsid w:val="00937600"/>
    <w:rsid w:val="009570A9"/>
    <w:rsid w:val="00961876"/>
    <w:rsid w:val="009670AC"/>
    <w:rsid w:val="00971BAC"/>
    <w:rsid w:val="00976859"/>
    <w:rsid w:val="00981F3E"/>
    <w:rsid w:val="00991FEF"/>
    <w:rsid w:val="00992DF5"/>
    <w:rsid w:val="009C0D69"/>
    <w:rsid w:val="009D66F2"/>
    <w:rsid w:val="009F23EB"/>
    <w:rsid w:val="009F2DF6"/>
    <w:rsid w:val="009F3CCE"/>
    <w:rsid w:val="009F5247"/>
    <w:rsid w:val="00A02B43"/>
    <w:rsid w:val="00A507CB"/>
    <w:rsid w:val="00A704DF"/>
    <w:rsid w:val="00A92C15"/>
    <w:rsid w:val="00A95072"/>
    <w:rsid w:val="00AA3065"/>
    <w:rsid w:val="00AA72E7"/>
    <w:rsid w:val="00AC033B"/>
    <w:rsid w:val="00AD225F"/>
    <w:rsid w:val="00AF46B7"/>
    <w:rsid w:val="00B02B85"/>
    <w:rsid w:val="00B1335C"/>
    <w:rsid w:val="00B13366"/>
    <w:rsid w:val="00B161E9"/>
    <w:rsid w:val="00B3335E"/>
    <w:rsid w:val="00B605E1"/>
    <w:rsid w:val="00B74E15"/>
    <w:rsid w:val="00B7508B"/>
    <w:rsid w:val="00B765D8"/>
    <w:rsid w:val="00B76DAB"/>
    <w:rsid w:val="00BD194C"/>
    <w:rsid w:val="00BD2727"/>
    <w:rsid w:val="00BD38EC"/>
    <w:rsid w:val="00BD3FE9"/>
    <w:rsid w:val="00BE3B30"/>
    <w:rsid w:val="00BE6BD2"/>
    <w:rsid w:val="00BF02CE"/>
    <w:rsid w:val="00BF044D"/>
    <w:rsid w:val="00C01CC5"/>
    <w:rsid w:val="00C03E55"/>
    <w:rsid w:val="00C12ABA"/>
    <w:rsid w:val="00C13617"/>
    <w:rsid w:val="00C20F70"/>
    <w:rsid w:val="00C25A08"/>
    <w:rsid w:val="00C65A84"/>
    <w:rsid w:val="00C65EAC"/>
    <w:rsid w:val="00C66497"/>
    <w:rsid w:val="00C67F39"/>
    <w:rsid w:val="00C711E4"/>
    <w:rsid w:val="00C72A9E"/>
    <w:rsid w:val="00C8246B"/>
    <w:rsid w:val="00C90A8E"/>
    <w:rsid w:val="00C9169C"/>
    <w:rsid w:val="00C96DC2"/>
    <w:rsid w:val="00CA0D89"/>
    <w:rsid w:val="00CA4CEE"/>
    <w:rsid w:val="00CB73CD"/>
    <w:rsid w:val="00CC4759"/>
    <w:rsid w:val="00CC4DDD"/>
    <w:rsid w:val="00CD181D"/>
    <w:rsid w:val="00CD7019"/>
    <w:rsid w:val="00CE17E7"/>
    <w:rsid w:val="00CE27FE"/>
    <w:rsid w:val="00CF6F11"/>
    <w:rsid w:val="00D0020B"/>
    <w:rsid w:val="00D032A4"/>
    <w:rsid w:val="00D0615B"/>
    <w:rsid w:val="00D07352"/>
    <w:rsid w:val="00D074E2"/>
    <w:rsid w:val="00D112BA"/>
    <w:rsid w:val="00D13631"/>
    <w:rsid w:val="00D27FDB"/>
    <w:rsid w:val="00D31647"/>
    <w:rsid w:val="00D469E5"/>
    <w:rsid w:val="00D53BAA"/>
    <w:rsid w:val="00D549E2"/>
    <w:rsid w:val="00D83418"/>
    <w:rsid w:val="00DB23E8"/>
    <w:rsid w:val="00DB49F8"/>
    <w:rsid w:val="00DC3522"/>
    <w:rsid w:val="00DE44CF"/>
    <w:rsid w:val="00DE4733"/>
    <w:rsid w:val="00DE6D10"/>
    <w:rsid w:val="00E02EBF"/>
    <w:rsid w:val="00E074E3"/>
    <w:rsid w:val="00E1114F"/>
    <w:rsid w:val="00E119E2"/>
    <w:rsid w:val="00E12990"/>
    <w:rsid w:val="00E150F3"/>
    <w:rsid w:val="00E17AE3"/>
    <w:rsid w:val="00E31D08"/>
    <w:rsid w:val="00E41F53"/>
    <w:rsid w:val="00E45FDD"/>
    <w:rsid w:val="00E4759D"/>
    <w:rsid w:val="00E768FB"/>
    <w:rsid w:val="00E8323A"/>
    <w:rsid w:val="00EA24D3"/>
    <w:rsid w:val="00ED5F59"/>
    <w:rsid w:val="00EE68C4"/>
    <w:rsid w:val="00EF2133"/>
    <w:rsid w:val="00EF4A41"/>
    <w:rsid w:val="00F255C3"/>
    <w:rsid w:val="00F44165"/>
    <w:rsid w:val="00F4553A"/>
    <w:rsid w:val="00F67BF5"/>
    <w:rsid w:val="00F71BC4"/>
    <w:rsid w:val="00F73F42"/>
    <w:rsid w:val="00F8001E"/>
    <w:rsid w:val="00F81205"/>
    <w:rsid w:val="00F84CE5"/>
    <w:rsid w:val="00F85B5A"/>
    <w:rsid w:val="00F972B4"/>
    <w:rsid w:val="00FA24C1"/>
    <w:rsid w:val="00FA31A5"/>
    <w:rsid w:val="00FA6F71"/>
    <w:rsid w:val="00FB2FD2"/>
    <w:rsid w:val="00FB6F23"/>
    <w:rsid w:val="00FB72DC"/>
    <w:rsid w:val="00FD35E8"/>
    <w:rsid w:val="00FE3C02"/>
    <w:rsid w:val="00FE3DEB"/>
    <w:rsid w:val="0F467092"/>
    <w:rsid w:val="0F7E5759"/>
    <w:rsid w:val="12477928"/>
    <w:rsid w:val="1B078EF7"/>
    <w:rsid w:val="1B3D73B8"/>
    <w:rsid w:val="1CFDD235"/>
    <w:rsid w:val="1D4C4AA5"/>
    <w:rsid w:val="1DE7131E"/>
    <w:rsid w:val="1F179BA3"/>
    <w:rsid w:val="1F3F8C1C"/>
    <w:rsid w:val="1FCEF0A4"/>
    <w:rsid w:val="227D55A4"/>
    <w:rsid w:val="2846637A"/>
    <w:rsid w:val="28A75119"/>
    <w:rsid w:val="2A1E89F9"/>
    <w:rsid w:val="2C2417F8"/>
    <w:rsid w:val="2FB223EE"/>
    <w:rsid w:val="2FEED23F"/>
    <w:rsid w:val="2FFFB3C7"/>
    <w:rsid w:val="32B67600"/>
    <w:rsid w:val="332116F0"/>
    <w:rsid w:val="343B7E87"/>
    <w:rsid w:val="35DF7FA3"/>
    <w:rsid w:val="36ABE3D3"/>
    <w:rsid w:val="37CF3127"/>
    <w:rsid w:val="39074794"/>
    <w:rsid w:val="3A53C3F2"/>
    <w:rsid w:val="3AD24E58"/>
    <w:rsid w:val="3AFAE828"/>
    <w:rsid w:val="3C8966C7"/>
    <w:rsid w:val="3CFF3FB6"/>
    <w:rsid w:val="3DFFE51E"/>
    <w:rsid w:val="3E49293D"/>
    <w:rsid w:val="3EDF483A"/>
    <w:rsid w:val="3EFF3169"/>
    <w:rsid w:val="3F6F3DAC"/>
    <w:rsid w:val="3F7362C8"/>
    <w:rsid w:val="3FBFF00B"/>
    <w:rsid w:val="3FF910A6"/>
    <w:rsid w:val="3FFB00A5"/>
    <w:rsid w:val="3FFB653E"/>
    <w:rsid w:val="3FFFBF7C"/>
    <w:rsid w:val="3FFFCBAD"/>
    <w:rsid w:val="42F96004"/>
    <w:rsid w:val="43A60B8B"/>
    <w:rsid w:val="445E47ED"/>
    <w:rsid w:val="44A84F0B"/>
    <w:rsid w:val="485E084A"/>
    <w:rsid w:val="49260292"/>
    <w:rsid w:val="49FFFFDD"/>
    <w:rsid w:val="4C1ED41A"/>
    <w:rsid w:val="53F14DE3"/>
    <w:rsid w:val="541E1C6A"/>
    <w:rsid w:val="54495057"/>
    <w:rsid w:val="587CF321"/>
    <w:rsid w:val="595D3DAB"/>
    <w:rsid w:val="5D3DED27"/>
    <w:rsid w:val="5D79220F"/>
    <w:rsid w:val="5D8A4CE2"/>
    <w:rsid w:val="5E57F5A8"/>
    <w:rsid w:val="5F297E8D"/>
    <w:rsid w:val="5F73FAF2"/>
    <w:rsid w:val="5F7E6168"/>
    <w:rsid w:val="5FCCB1B2"/>
    <w:rsid w:val="5FD70323"/>
    <w:rsid w:val="5FEF87B6"/>
    <w:rsid w:val="5FEFB103"/>
    <w:rsid w:val="60E80064"/>
    <w:rsid w:val="63771386"/>
    <w:rsid w:val="655FF1F1"/>
    <w:rsid w:val="65CBCF87"/>
    <w:rsid w:val="67EF6102"/>
    <w:rsid w:val="688B1A29"/>
    <w:rsid w:val="698B9A68"/>
    <w:rsid w:val="6BD5BD94"/>
    <w:rsid w:val="6DFB34E4"/>
    <w:rsid w:val="6DFFF8FA"/>
    <w:rsid w:val="6E041786"/>
    <w:rsid w:val="6EDD48F2"/>
    <w:rsid w:val="6EF6EEE0"/>
    <w:rsid w:val="6EF73346"/>
    <w:rsid w:val="6F6771EE"/>
    <w:rsid w:val="6FFD5E03"/>
    <w:rsid w:val="72FD3FDD"/>
    <w:rsid w:val="73876FDE"/>
    <w:rsid w:val="73EFAFA7"/>
    <w:rsid w:val="75B6CAF0"/>
    <w:rsid w:val="75BA6948"/>
    <w:rsid w:val="75BFD7D3"/>
    <w:rsid w:val="76AFAF97"/>
    <w:rsid w:val="773D0EAA"/>
    <w:rsid w:val="776F8332"/>
    <w:rsid w:val="77A6E5A9"/>
    <w:rsid w:val="77D7B3FC"/>
    <w:rsid w:val="77EBE032"/>
    <w:rsid w:val="77EF29FA"/>
    <w:rsid w:val="77F59045"/>
    <w:rsid w:val="77F99255"/>
    <w:rsid w:val="77FEDF68"/>
    <w:rsid w:val="79BC2628"/>
    <w:rsid w:val="7A9B59B3"/>
    <w:rsid w:val="7B1EB69A"/>
    <w:rsid w:val="7B698060"/>
    <w:rsid w:val="7CB72E41"/>
    <w:rsid w:val="7CBE3AAB"/>
    <w:rsid w:val="7CC7A0F1"/>
    <w:rsid w:val="7CF6F3CD"/>
    <w:rsid w:val="7D4F592D"/>
    <w:rsid w:val="7D7E65BE"/>
    <w:rsid w:val="7D7EACF9"/>
    <w:rsid w:val="7D9DC11B"/>
    <w:rsid w:val="7DCF6654"/>
    <w:rsid w:val="7DD7865A"/>
    <w:rsid w:val="7DF1ECC6"/>
    <w:rsid w:val="7DFC4C11"/>
    <w:rsid w:val="7E274F96"/>
    <w:rsid w:val="7E2FB799"/>
    <w:rsid w:val="7E7F37C6"/>
    <w:rsid w:val="7E9868C2"/>
    <w:rsid w:val="7EBE35A7"/>
    <w:rsid w:val="7EBE6643"/>
    <w:rsid w:val="7EE9D930"/>
    <w:rsid w:val="7EFF4122"/>
    <w:rsid w:val="7F599792"/>
    <w:rsid w:val="7F5AE667"/>
    <w:rsid w:val="7F6DEE2C"/>
    <w:rsid w:val="7F979E49"/>
    <w:rsid w:val="7F9A45EF"/>
    <w:rsid w:val="7FBCB6D8"/>
    <w:rsid w:val="7FCEC91C"/>
    <w:rsid w:val="7FEF3C70"/>
    <w:rsid w:val="7FEF7C40"/>
    <w:rsid w:val="7FEF97D8"/>
    <w:rsid w:val="7FEF9813"/>
    <w:rsid w:val="7FFAAB9D"/>
    <w:rsid w:val="7FFF451C"/>
    <w:rsid w:val="7FFF6C5C"/>
    <w:rsid w:val="7FFF97C3"/>
    <w:rsid w:val="7FFFB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7A9B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7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7"/>
    <w:qFormat/>
    <w:pPr>
      <w:widowControl w:val="0"/>
      <w:suppressAutoHyphens/>
      <w:jc w:val="both"/>
    </w:pPr>
  </w:style>
  <w:style w:type="paragraph" w:styleId="1">
    <w:name w:val="heading 1"/>
    <w:basedOn w:val="a0"/>
    <w:next w:val="a0"/>
    <w:uiPriority w:val="2"/>
    <w:qFormat/>
    <w:pPr>
      <w:numPr>
        <w:numId w:val="1"/>
      </w:numPr>
      <w:tabs>
        <w:tab w:val="left" w:pos="0"/>
      </w:tabs>
      <w:spacing w:before="260" w:after="120" w:line="360" w:lineRule="auto"/>
      <w:jc w:val="center"/>
      <w:outlineLvl w:val="0"/>
    </w:pPr>
    <w:rPr>
      <w:b/>
      <w:bCs/>
      <w:kern w:val="1"/>
      <w:sz w:val="28"/>
      <w:szCs w:val="28"/>
    </w:rPr>
  </w:style>
  <w:style w:type="paragraph" w:styleId="2">
    <w:name w:val="heading 2"/>
    <w:basedOn w:val="a0"/>
    <w:next w:val="a0"/>
    <w:uiPriority w:val="2"/>
    <w:qFormat/>
    <w:pPr>
      <w:numPr>
        <w:ilvl w:val="1"/>
        <w:numId w:val="1"/>
      </w:numPr>
      <w:tabs>
        <w:tab w:val="left" w:pos="567"/>
      </w:tabs>
      <w:spacing w:before="12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uiPriority w:val="2"/>
    <w:qFormat/>
    <w:pPr>
      <w:numPr>
        <w:ilvl w:val="2"/>
        <w:numId w:val="1"/>
      </w:numPr>
      <w:tabs>
        <w:tab w:val="clear" w:pos="0"/>
        <w:tab w:val="left" w:pos="680"/>
      </w:tabs>
      <w:spacing w:before="120" w:after="120" w:line="360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uiPriority w:val="2"/>
    <w:qFormat/>
    <w:pPr>
      <w:numPr>
        <w:ilvl w:val="3"/>
        <w:numId w:val="1"/>
      </w:numPr>
      <w:tabs>
        <w:tab w:val="clear" w:pos="0"/>
        <w:tab w:val="left" w:pos="851"/>
      </w:tabs>
      <w:spacing w:before="120" w:after="12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2"/>
    <w:qFormat/>
    <w:pPr>
      <w:keepNext/>
      <w:keepLines/>
      <w:numPr>
        <w:ilvl w:val="4"/>
        <w:numId w:val="1"/>
      </w:numPr>
      <w:tabs>
        <w:tab w:val="left" w:pos="0"/>
      </w:tabs>
      <w:spacing w:before="120" w:after="12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uiPriority w:val="2"/>
    <w:qFormat/>
    <w:pPr>
      <w:keepNext/>
      <w:keepLines/>
      <w:numPr>
        <w:ilvl w:val="5"/>
        <w:numId w:val="1"/>
      </w:numPr>
      <w:tabs>
        <w:tab w:val="left" w:pos="0"/>
      </w:tabs>
      <w:spacing w:before="240" w:after="64" w:line="312" w:lineRule="auto"/>
      <w:outlineLvl w:val="5"/>
    </w:pPr>
    <w:rPr>
      <w:bCs/>
      <w:sz w:val="28"/>
    </w:rPr>
  </w:style>
  <w:style w:type="paragraph" w:styleId="7">
    <w:name w:val="heading 7"/>
    <w:basedOn w:val="a0"/>
    <w:next w:val="a0"/>
    <w:uiPriority w:val="2"/>
    <w:qFormat/>
    <w:pPr>
      <w:keepNext/>
      <w:keepLines/>
      <w:numPr>
        <w:ilvl w:val="6"/>
        <w:numId w:val="1"/>
      </w:numPr>
      <w:tabs>
        <w:tab w:val="left" w:pos="0"/>
      </w:tabs>
      <w:spacing w:before="240" w:after="64" w:line="312" w:lineRule="auto"/>
      <w:outlineLvl w:val="6"/>
    </w:pPr>
    <w:rPr>
      <w:bCs/>
      <w:sz w:val="28"/>
    </w:rPr>
  </w:style>
  <w:style w:type="paragraph" w:styleId="8">
    <w:name w:val="heading 8"/>
    <w:basedOn w:val="a0"/>
    <w:next w:val="a0"/>
    <w:uiPriority w:val="2"/>
    <w:qFormat/>
    <w:pPr>
      <w:keepNext/>
      <w:keepLines/>
      <w:numPr>
        <w:ilvl w:val="7"/>
        <w:numId w:val="1"/>
      </w:numPr>
      <w:tabs>
        <w:tab w:val="left" w:pos="0"/>
      </w:tabs>
      <w:spacing w:before="240" w:after="64" w:line="312" w:lineRule="auto"/>
      <w:outlineLvl w:val="7"/>
    </w:pPr>
    <w:rPr>
      <w:sz w:val="28"/>
      <w:szCs w:val="28"/>
    </w:rPr>
  </w:style>
  <w:style w:type="paragraph" w:styleId="9">
    <w:name w:val="heading 9"/>
    <w:basedOn w:val="a0"/>
    <w:next w:val="a0"/>
    <w:uiPriority w:val="2"/>
    <w:qFormat/>
    <w:pPr>
      <w:keepNext/>
      <w:keepLines/>
      <w:numPr>
        <w:ilvl w:val="8"/>
        <w:numId w:val="1"/>
      </w:numPr>
      <w:tabs>
        <w:tab w:val="left" w:pos="0"/>
      </w:tabs>
      <w:spacing w:before="240" w:after="64" w:line="312" w:lineRule="auto"/>
      <w:outlineLvl w:val="8"/>
    </w:pPr>
    <w:rPr>
      <w:rFonts w:ascii="Arial" w:eastAsia="黑体" w:hAnsi="Arial" w:cs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9z1">
    <w:name w:val="WW8Num9z1"/>
    <w:uiPriority w:val="3"/>
  </w:style>
  <w:style w:type="character" w:customStyle="1" w:styleId="WW8Num11z0">
    <w:name w:val="WW8Num11z0"/>
    <w:uiPriority w:val="3"/>
    <w:rPr>
      <w:rFonts w:ascii="宋体" w:eastAsia="宋体" w:hAnsi="宋体" w:cs="宋体"/>
    </w:rPr>
  </w:style>
  <w:style w:type="character" w:customStyle="1" w:styleId="WW8Num4z7">
    <w:name w:val="WW8Num4z7"/>
    <w:uiPriority w:val="3"/>
  </w:style>
  <w:style w:type="character" w:customStyle="1" w:styleId="WW8Num2z1">
    <w:name w:val="WW8Num2z1"/>
    <w:uiPriority w:val="3"/>
    <w:rPr>
      <w:rFonts w:ascii="Times New Roman" w:eastAsia="宋体" w:hAnsi="Times New Roman" w:cs="Times New Roman"/>
      <w:b w:val="0"/>
      <w:i w:val="0"/>
      <w:sz w:val="32"/>
      <w:szCs w:val="32"/>
    </w:rPr>
  </w:style>
  <w:style w:type="character" w:customStyle="1" w:styleId="WW8Num12z4">
    <w:name w:val="WW8Num12z4"/>
    <w:uiPriority w:val="3"/>
  </w:style>
  <w:style w:type="character" w:styleId="a4">
    <w:name w:val="FollowedHyperlink"/>
    <w:uiPriority w:val="99"/>
    <w:unhideWhenUsed/>
    <w:rPr>
      <w:color w:val="3894C1"/>
      <w:u w:val="none"/>
    </w:rPr>
  </w:style>
  <w:style w:type="character" w:customStyle="1" w:styleId="WW8Num1z2">
    <w:name w:val="WW8Num1z2"/>
    <w:uiPriority w:val="3"/>
    <w:rPr>
      <w:rFonts w:ascii="Times New Roman" w:eastAsia="宋体" w:hAnsi="Times New Roman" w:cs="Times New Roman"/>
      <w:b w:val="0"/>
      <w:i w:val="0"/>
      <w:sz w:val="28"/>
      <w:szCs w:val="28"/>
    </w:rPr>
  </w:style>
  <w:style w:type="character" w:customStyle="1" w:styleId="WW8Num11z4">
    <w:name w:val="WW8Num11z4"/>
    <w:uiPriority w:val="3"/>
  </w:style>
  <w:style w:type="character" w:customStyle="1" w:styleId="WW8Num2z3">
    <w:name w:val="WW8Num2z3"/>
    <w:uiPriority w:val="3"/>
  </w:style>
  <w:style w:type="character" w:customStyle="1" w:styleId="WW8Num4z2">
    <w:name w:val="WW8Num4z2"/>
    <w:uiPriority w:val="3"/>
    <w:rPr>
      <w:rFonts w:ascii="宋体" w:hAnsi="宋体" w:cs="宋体"/>
      <w:iCs/>
      <w:sz w:val="28"/>
      <w:szCs w:val="28"/>
    </w:rPr>
  </w:style>
  <w:style w:type="character" w:customStyle="1" w:styleId="WW8Num3z6">
    <w:name w:val="WW8Num3z6"/>
    <w:uiPriority w:val="3"/>
  </w:style>
  <w:style w:type="character" w:customStyle="1" w:styleId="WW8Num9z4">
    <w:name w:val="WW8Num9z4"/>
    <w:uiPriority w:val="3"/>
  </w:style>
  <w:style w:type="character" w:customStyle="1" w:styleId="Char">
    <w:name w:val="标准正文 Char"/>
    <w:rPr>
      <w:kern w:val="1"/>
      <w:sz w:val="21"/>
      <w:szCs w:val="24"/>
    </w:rPr>
  </w:style>
  <w:style w:type="character" w:customStyle="1" w:styleId="Char0">
    <w:name w:val="正文缩进 Char"/>
    <w:rPr>
      <w:rFonts w:eastAsia="宋体"/>
      <w:kern w:val="1"/>
      <w:sz w:val="24"/>
      <w:szCs w:val="24"/>
      <w:lang w:val="en-US" w:eastAsia="zh-CN" w:bidi="ar-SA"/>
    </w:rPr>
  </w:style>
  <w:style w:type="character" w:customStyle="1" w:styleId="WW8Num2z7">
    <w:name w:val="WW8Num2z7"/>
    <w:uiPriority w:val="3"/>
  </w:style>
  <w:style w:type="character" w:customStyle="1" w:styleId="WW8Num1z0">
    <w:name w:val="WW8Num1z0"/>
    <w:uiPriority w:val="3"/>
    <w:rPr>
      <w:rFonts w:ascii="Times New Roman" w:eastAsia="宋体" w:hAnsi="Times New Roman" w:cs="Times New Roman"/>
      <w:b/>
      <w:i w:val="0"/>
      <w:sz w:val="28"/>
      <w:szCs w:val="28"/>
    </w:rPr>
  </w:style>
  <w:style w:type="character" w:customStyle="1" w:styleId="WW8Num11z8">
    <w:name w:val="WW8Num11z8"/>
    <w:uiPriority w:val="3"/>
  </w:style>
  <w:style w:type="character" w:customStyle="1" w:styleId="WW8Num2z8">
    <w:name w:val="WW8Num2z8"/>
    <w:uiPriority w:val="3"/>
  </w:style>
  <w:style w:type="character" w:customStyle="1" w:styleId="WW8Num7z6">
    <w:name w:val="WW8Num7z6"/>
    <w:uiPriority w:val="3"/>
  </w:style>
  <w:style w:type="character" w:customStyle="1" w:styleId="WW8Num8z8">
    <w:name w:val="WW8Num8z8"/>
    <w:uiPriority w:val="3"/>
  </w:style>
  <w:style w:type="character" w:customStyle="1" w:styleId="a5">
    <w:name w:val="样式 宋体 四号"/>
    <w:uiPriority w:val="2"/>
    <w:rPr>
      <w:rFonts w:ascii="宋体" w:eastAsia="黑体" w:hAnsi="宋体" w:cs="宋体"/>
      <w:sz w:val="28"/>
    </w:rPr>
  </w:style>
  <w:style w:type="character" w:customStyle="1" w:styleId="WW8Num10z1">
    <w:name w:val="WW8Num10z1"/>
    <w:uiPriority w:val="3"/>
  </w:style>
  <w:style w:type="character" w:customStyle="1" w:styleId="WW8Num9z5">
    <w:name w:val="WW8Num9z5"/>
    <w:uiPriority w:val="3"/>
  </w:style>
  <w:style w:type="character" w:customStyle="1" w:styleId="WW8Num11z7">
    <w:name w:val="WW8Num11z7"/>
    <w:uiPriority w:val="3"/>
  </w:style>
  <w:style w:type="character" w:customStyle="1" w:styleId="WW8Num8z2">
    <w:name w:val="WW8Num8z2"/>
    <w:uiPriority w:val="3"/>
  </w:style>
  <w:style w:type="character" w:customStyle="1" w:styleId="font01">
    <w:name w:val="font01"/>
    <w:rPr>
      <w:rFonts w:ascii="Times New Roman" w:hAnsi="Times New Roman" w:cs="Times New Roman" w:hint="default"/>
      <w:i w:val="0"/>
      <w:color w:val="333333"/>
      <w:sz w:val="20"/>
      <w:szCs w:val="20"/>
      <w:u w:val="none"/>
    </w:rPr>
  </w:style>
  <w:style w:type="character" w:customStyle="1" w:styleId="WW8Num13z0">
    <w:name w:val="WW8Num13z0"/>
    <w:uiPriority w:val="3"/>
    <w:rPr>
      <w:rFonts w:ascii="Wingdings" w:hAnsi="Wingdings" w:cs="Wingdings"/>
      <w:b/>
      <w:i w:val="0"/>
      <w:sz w:val="21"/>
    </w:rPr>
  </w:style>
  <w:style w:type="character" w:customStyle="1" w:styleId="WW8Num4z1">
    <w:name w:val="WW8Num4z1"/>
    <w:uiPriority w:val="3"/>
  </w:style>
  <w:style w:type="character" w:customStyle="1" w:styleId="WW8Num7z4">
    <w:name w:val="WW8Num7z4"/>
    <w:uiPriority w:val="3"/>
  </w:style>
  <w:style w:type="character" w:customStyle="1" w:styleId="WW8Num7z0">
    <w:name w:val="WW8Num7z0"/>
    <w:uiPriority w:val="3"/>
  </w:style>
  <w:style w:type="character" w:customStyle="1" w:styleId="font11">
    <w:name w:val="font11"/>
    <w:rPr>
      <w:rFonts w:ascii="宋体" w:eastAsia="宋体" w:hAnsi="宋体" w:cs="宋体" w:hint="eastAsia"/>
      <w:i w:val="0"/>
      <w:color w:val="333333"/>
      <w:sz w:val="20"/>
      <w:szCs w:val="20"/>
      <w:u w:val="none"/>
    </w:rPr>
  </w:style>
  <w:style w:type="character" w:customStyle="1" w:styleId="WW8Num4z5">
    <w:name w:val="WW8Num4z5"/>
    <w:uiPriority w:val="3"/>
  </w:style>
  <w:style w:type="character" w:customStyle="1" w:styleId="WW8Num4z0">
    <w:name w:val="WW8Num4z0"/>
    <w:uiPriority w:val="3"/>
  </w:style>
  <w:style w:type="character" w:customStyle="1" w:styleId="WW8Num11z5">
    <w:name w:val="WW8Num11z5"/>
    <w:uiPriority w:val="3"/>
  </w:style>
  <w:style w:type="character" w:customStyle="1" w:styleId="WW8Num2z2">
    <w:name w:val="WW8Num2z2"/>
    <w:uiPriority w:val="3"/>
    <w:rPr>
      <w:rFonts w:ascii="Times New Roman" w:eastAsia="宋体" w:hAnsi="Times New Roman" w:cs="Times New Roman"/>
      <w:b w:val="0"/>
      <w:i w:val="0"/>
      <w:sz w:val="28"/>
      <w:szCs w:val="28"/>
    </w:rPr>
  </w:style>
  <w:style w:type="character" w:customStyle="1" w:styleId="WW8Num3z1">
    <w:name w:val="WW8Num3z1"/>
    <w:uiPriority w:val="3"/>
  </w:style>
  <w:style w:type="character" w:customStyle="1" w:styleId="WW8Num2z4">
    <w:name w:val="WW8Num2z4"/>
    <w:uiPriority w:val="3"/>
  </w:style>
  <w:style w:type="character" w:customStyle="1" w:styleId="WW8Num14z3">
    <w:name w:val="WW8Num14z3"/>
    <w:uiPriority w:val="3"/>
  </w:style>
  <w:style w:type="character" w:customStyle="1" w:styleId="WW8Num14z0">
    <w:name w:val="WW8Num14z0"/>
    <w:uiPriority w:val="3"/>
  </w:style>
  <w:style w:type="character" w:customStyle="1" w:styleId="WW8Num10z4">
    <w:name w:val="WW8Num10z4"/>
    <w:uiPriority w:val="3"/>
  </w:style>
  <w:style w:type="character" w:customStyle="1" w:styleId="WW8Num4z8">
    <w:name w:val="WW8Num4z8"/>
    <w:uiPriority w:val="3"/>
  </w:style>
  <w:style w:type="character" w:customStyle="1" w:styleId="WW8Num12z8">
    <w:name w:val="WW8Num12z8"/>
    <w:uiPriority w:val="3"/>
  </w:style>
  <w:style w:type="character" w:customStyle="1" w:styleId="2Char">
    <w:name w:val="样式 样式 正文缩进 + 首行缩进:  2 字符 + 宋体 Char"/>
    <w:uiPriority w:val="2"/>
    <w:rPr>
      <w:rFonts w:ascii="宋体" w:eastAsia="宋体" w:hAnsi="宋体" w:cs="宋体"/>
      <w:kern w:val="1"/>
      <w:sz w:val="24"/>
      <w:szCs w:val="24"/>
      <w:lang w:val="en-US" w:eastAsia="zh-CN" w:bidi="ar-SA"/>
    </w:rPr>
  </w:style>
  <w:style w:type="character" w:customStyle="1" w:styleId="WW8Num10z0">
    <w:name w:val="WW8Num10z0"/>
    <w:uiPriority w:val="3"/>
  </w:style>
  <w:style w:type="character" w:customStyle="1" w:styleId="WW8Num9z3">
    <w:name w:val="WW8Num9z3"/>
    <w:uiPriority w:val="3"/>
  </w:style>
  <w:style w:type="character" w:customStyle="1" w:styleId="WW8Num11z1">
    <w:name w:val="WW8Num11z1"/>
    <w:uiPriority w:val="3"/>
  </w:style>
  <w:style w:type="character" w:customStyle="1" w:styleId="2Char0">
    <w:name w:val="样式 正文缩进 + 首行缩进:  2 字符 Char"/>
    <w:uiPriority w:val="2"/>
    <w:rPr>
      <w:rFonts w:eastAsia="宋体" w:cs="宋体"/>
      <w:kern w:val="1"/>
      <w:sz w:val="24"/>
      <w:szCs w:val="24"/>
      <w:lang w:val="en-US" w:eastAsia="zh-CN" w:bidi="ar-SA"/>
    </w:rPr>
  </w:style>
  <w:style w:type="character" w:customStyle="1" w:styleId="WW8Num4z4">
    <w:name w:val="WW8Num4z4"/>
    <w:uiPriority w:val="3"/>
  </w:style>
  <w:style w:type="character" w:customStyle="1" w:styleId="WW8Num5z0">
    <w:name w:val="WW8Num5z0"/>
    <w:uiPriority w:val="3"/>
  </w:style>
  <w:style w:type="character" w:customStyle="1" w:styleId="WW8Num11z3">
    <w:name w:val="WW8Num11z3"/>
    <w:uiPriority w:val="3"/>
  </w:style>
  <w:style w:type="character" w:customStyle="1" w:styleId="12">
    <w:name w:val="默认段落字体12"/>
  </w:style>
  <w:style w:type="character" w:customStyle="1" w:styleId="WW8Num14z7">
    <w:name w:val="WW8Num14z7"/>
    <w:uiPriority w:val="3"/>
  </w:style>
  <w:style w:type="character" w:customStyle="1" w:styleId="WW8Num9z8">
    <w:name w:val="WW8Num9z8"/>
    <w:uiPriority w:val="3"/>
  </w:style>
  <w:style w:type="character" w:styleId="a6">
    <w:name w:val="Strong"/>
    <w:qFormat/>
    <w:rPr>
      <w:b/>
      <w:bCs/>
    </w:rPr>
  </w:style>
  <w:style w:type="character" w:customStyle="1" w:styleId="WW8Num10z6">
    <w:name w:val="WW8Num10z6"/>
    <w:uiPriority w:val="3"/>
  </w:style>
  <w:style w:type="character" w:customStyle="1" w:styleId="WW8Num8z1">
    <w:name w:val="WW8Num8z1"/>
    <w:uiPriority w:val="3"/>
  </w:style>
  <w:style w:type="character" w:styleId="a7">
    <w:name w:val="page number"/>
    <w:basedOn w:val="10"/>
  </w:style>
  <w:style w:type="character" w:customStyle="1" w:styleId="WW8Num3z2">
    <w:name w:val="WW8Num3z2"/>
    <w:uiPriority w:val="3"/>
  </w:style>
  <w:style w:type="character" w:customStyle="1" w:styleId="WW8Num2z6">
    <w:name w:val="WW8Num2z6"/>
    <w:uiPriority w:val="3"/>
  </w:style>
  <w:style w:type="character" w:customStyle="1" w:styleId="WW8Num9z2">
    <w:name w:val="WW8Num9z2"/>
    <w:uiPriority w:val="3"/>
  </w:style>
  <w:style w:type="character" w:customStyle="1" w:styleId="WW8Num5z8">
    <w:name w:val="WW8Num5z8"/>
    <w:uiPriority w:val="3"/>
  </w:style>
  <w:style w:type="character" w:customStyle="1" w:styleId="WW8Num5z1">
    <w:name w:val="WW8Num5z1"/>
    <w:uiPriority w:val="3"/>
    <w:rPr>
      <w:rFonts w:ascii="Times New Roman" w:eastAsia="宋体" w:hAnsi="Times New Roman" w:cs="Times New Roman"/>
      <w:b w:val="0"/>
      <w:i w:val="0"/>
      <w:sz w:val="32"/>
      <w:szCs w:val="32"/>
    </w:rPr>
  </w:style>
  <w:style w:type="character" w:styleId="a8">
    <w:name w:val="Hyperlink"/>
    <w:uiPriority w:val="99"/>
    <w:rPr>
      <w:color w:val="0000FF"/>
    </w:rPr>
  </w:style>
  <w:style w:type="character" w:customStyle="1" w:styleId="WW8Num8z3">
    <w:name w:val="WW8Num8z3"/>
    <w:uiPriority w:val="3"/>
  </w:style>
  <w:style w:type="character" w:customStyle="1" w:styleId="WW8Num14z2">
    <w:name w:val="WW8Num14z2"/>
    <w:uiPriority w:val="3"/>
    <w:rPr>
      <w:rFonts w:ascii="宋体" w:hAnsi="宋体" w:cs="宋体"/>
      <w:iCs/>
      <w:sz w:val="28"/>
      <w:szCs w:val="28"/>
    </w:rPr>
  </w:style>
  <w:style w:type="character" w:customStyle="1" w:styleId="WW8Num10z7">
    <w:name w:val="WW8Num10z7"/>
    <w:uiPriority w:val="3"/>
  </w:style>
  <w:style w:type="character" w:customStyle="1" w:styleId="10">
    <w:name w:val="默认段落字体1"/>
  </w:style>
  <w:style w:type="character" w:customStyle="1" w:styleId="WW8Num8z4">
    <w:name w:val="WW8Num8z4"/>
    <w:uiPriority w:val="3"/>
  </w:style>
  <w:style w:type="character" w:customStyle="1" w:styleId="WW8Num10z5">
    <w:name w:val="WW8Num10z5"/>
    <w:uiPriority w:val="3"/>
  </w:style>
  <w:style w:type="character" w:customStyle="1" w:styleId="Char1">
    <w:name w:val="页眉 Char"/>
    <w:uiPriority w:val="2"/>
    <w:rPr>
      <w:kern w:val="1"/>
      <w:sz w:val="18"/>
      <w:szCs w:val="18"/>
    </w:rPr>
  </w:style>
  <w:style w:type="character" w:customStyle="1" w:styleId="WW8Num14z1">
    <w:name w:val="WW8Num14z1"/>
    <w:uiPriority w:val="3"/>
  </w:style>
  <w:style w:type="character" w:customStyle="1" w:styleId="WW8Num12z0">
    <w:name w:val="WW8Num12z0"/>
    <w:uiPriority w:val="3"/>
  </w:style>
  <w:style w:type="character" w:customStyle="1" w:styleId="WW8Num3z7">
    <w:name w:val="WW8Num3z7"/>
    <w:uiPriority w:val="3"/>
  </w:style>
  <w:style w:type="character" w:customStyle="1" w:styleId="WW8Num13z1">
    <w:name w:val="WW8Num13z1"/>
    <w:uiPriority w:val="3"/>
    <w:rPr>
      <w:rFonts w:ascii="Wingdings" w:hAnsi="Wingdings" w:cs="Wingdings"/>
    </w:rPr>
  </w:style>
  <w:style w:type="character" w:customStyle="1" w:styleId="WW8Num14z5">
    <w:name w:val="WW8Num14z5"/>
    <w:uiPriority w:val="3"/>
  </w:style>
  <w:style w:type="character" w:customStyle="1" w:styleId="WW8Num11z6">
    <w:name w:val="WW8Num11z6"/>
    <w:uiPriority w:val="3"/>
  </w:style>
  <w:style w:type="character" w:customStyle="1" w:styleId="WW8Num5z2">
    <w:name w:val="WW8Num5z2"/>
    <w:uiPriority w:val="3"/>
    <w:rPr>
      <w:rFonts w:ascii="Times New Roman" w:eastAsia="宋体" w:hAnsi="Times New Roman" w:cs="Times New Roman"/>
      <w:b w:val="0"/>
      <w:i w:val="0"/>
      <w:sz w:val="28"/>
      <w:szCs w:val="28"/>
    </w:rPr>
  </w:style>
  <w:style w:type="character" w:customStyle="1" w:styleId="WW8Num12z7">
    <w:name w:val="WW8Num12z7"/>
    <w:uiPriority w:val="3"/>
  </w:style>
  <w:style w:type="character" w:customStyle="1" w:styleId="WW8Num11z2">
    <w:name w:val="WW8Num11z2"/>
    <w:uiPriority w:val="3"/>
  </w:style>
  <w:style w:type="character" w:customStyle="1" w:styleId="WW8Num2z0">
    <w:name w:val="WW8Num2z0"/>
    <w:uiPriority w:val="3"/>
    <w:rPr>
      <w:rFonts w:ascii="Times New Roman" w:eastAsia="宋体" w:hAnsi="Times New Roman" w:cs="Times New Roman"/>
      <w:b/>
      <w:i w:val="0"/>
      <w:sz w:val="28"/>
      <w:szCs w:val="28"/>
    </w:rPr>
  </w:style>
  <w:style w:type="character" w:customStyle="1" w:styleId="WW8Num12z6">
    <w:name w:val="WW8Num12z6"/>
    <w:uiPriority w:val="3"/>
  </w:style>
  <w:style w:type="character" w:customStyle="1" w:styleId="WW8Num8z6">
    <w:name w:val="WW8Num8z6"/>
    <w:uiPriority w:val="3"/>
  </w:style>
  <w:style w:type="character" w:customStyle="1" w:styleId="font21">
    <w:name w:val="font21"/>
    <w:rPr>
      <w:rFonts w:ascii="font-weight : 400" w:eastAsia="font-weight : 400" w:hAnsi="font-weight : 400" w:cs="font-weight : 400"/>
      <w:i w:val="0"/>
      <w:color w:val="000000"/>
      <w:sz w:val="20"/>
      <w:szCs w:val="20"/>
      <w:u w:val="none"/>
    </w:rPr>
  </w:style>
  <w:style w:type="character" w:customStyle="1" w:styleId="WW8Num14z6">
    <w:name w:val="WW8Num14z6"/>
    <w:uiPriority w:val="3"/>
  </w:style>
  <w:style w:type="character" w:customStyle="1" w:styleId="WW8Num1z1">
    <w:name w:val="WW8Num1z1"/>
    <w:uiPriority w:val="3"/>
    <w:rPr>
      <w:rFonts w:ascii="Times New Roman" w:eastAsia="宋体" w:hAnsi="Times New Roman" w:cs="Times New Roman"/>
      <w:b w:val="0"/>
      <w:i w:val="0"/>
      <w:sz w:val="32"/>
      <w:szCs w:val="32"/>
    </w:rPr>
  </w:style>
  <w:style w:type="character" w:customStyle="1" w:styleId="11">
    <w:name w:val="默认段落字体11"/>
  </w:style>
  <w:style w:type="character" w:customStyle="1" w:styleId="WW8Num9z7">
    <w:name w:val="WW8Num9z7"/>
    <w:uiPriority w:val="3"/>
  </w:style>
  <w:style w:type="character" w:customStyle="1" w:styleId="WW8Num14z4">
    <w:name w:val="WW8Num14z4"/>
    <w:uiPriority w:val="3"/>
  </w:style>
  <w:style w:type="character" w:customStyle="1" w:styleId="WW8Num7z3">
    <w:name w:val="WW8Num7z3"/>
    <w:uiPriority w:val="3"/>
  </w:style>
  <w:style w:type="character" w:customStyle="1" w:styleId="WW8Num6z0">
    <w:name w:val="WW8Num6z0"/>
    <w:uiPriority w:val="3"/>
  </w:style>
  <w:style w:type="character" w:customStyle="1" w:styleId="WW8Num7z7">
    <w:name w:val="WW8Num7z7"/>
    <w:uiPriority w:val="3"/>
  </w:style>
  <w:style w:type="character" w:customStyle="1" w:styleId="WW8Num4z6">
    <w:name w:val="WW8Num4z6"/>
    <w:uiPriority w:val="3"/>
  </w:style>
  <w:style w:type="character" w:customStyle="1" w:styleId="WW8Num7z8">
    <w:name w:val="WW8Num7z8"/>
    <w:uiPriority w:val="3"/>
  </w:style>
  <w:style w:type="character" w:customStyle="1" w:styleId="WW8Num3z0">
    <w:name w:val="WW8Num3z0"/>
    <w:uiPriority w:val="3"/>
    <w:rPr>
      <w:rFonts w:ascii="Wingdings" w:hAnsi="Wingdings" w:cs="Wingdings"/>
      <w:b/>
      <w:i w:val="0"/>
      <w:sz w:val="21"/>
    </w:rPr>
  </w:style>
  <w:style w:type="character" w:customStyle="1" w:styleId="IndexLink">
    <w:name w:val="Index Link"/>
    <w:uiPriority w:val="6"/>
  </w:style>
  <w:style w:type="character" w:customStyle="1" w:styleId="WW8Num4z3">
    <w:name w:val="WW8Num4z3"/>
    <w:uiPriority w:val="3"/>
  </w:style>
  <w:style w:type="character" w:customStyle="1" w:styleId="WW8Num9z0">
    <w:name w:val="WW8Num9z0"/>
    <w:uiPriority w:val="3"/>
  </w:style>
  <w:style w:type="character" w:customStyle="1" w:styleId="WW8Num14z8">
    <w:name w:val="WW8Num14z8"/>
    <w:uiPriority w:val="3"/>
  </w:style>
  <w:style w:type="character" w:customStyle="1" w:styleId="WW8Num9z6">
    <w:name w:val="WW8Num9z6"/>
    <w:uiPriority w:val="3"/>
  </w:style>
  <w:style w:type="character" w:customStyle="1" w:styleId="WW8Num3z5">
    <w:name w:val="WW8Num3z5"/>
    <w:uiPriority w:val="3"/>
  </w:style>
  <w:style w:type="character" w:customStyle="1" w:styleId="WW8Num12z3">
    <w:name w:val="WW8Num12z3"/>
    <w:uiPriority w:val="3"/>
  </w:style>
  <w:style w:type="character" w:customStyle="1" w:styleId="WW8Num2z5">
    <w:name w:val="WW8Num2z5"/>
    <w:uiPriority w:val="3"/>
  </w:style>
  <w:style w:type="character" w:customStyle="1" w:styleId="WW8Num10z8">
    <w:name w:val="WW8Num10z8"/>
    <w:uiPriority w:val="3"/>
  </w:style>
  <w:style w:type="character" w:customStyle="1" w:styleId="WW8Num1z8">
    <w:name w:val="WW8Num1z8"/>
    <w:uiPriority w:val="3"/>
  </w:style>
  <w:style w:type="character" w:customStyle="1" w:styleId="WW8Num8z5">
    <w:name w:val="WW8Num8z5"/>
    <w:uiPriority w:val="3"/>
  </w:style>
  <w:style w:type="character" w:customStyle="1" w:styleId="WW8Num12z5">
    <w:name w:val="WW8Num12z5"/>
    <w:uiPriority w:val="3"/>
  </w:style>
  <w:style w:type="character" w:customStyle="1" w:styleId="WW8Num8z0">
    <w:name w:val="WW8Num8z0"/>
    <w:uiPriority w:val="3"/>
  </w:style>
  <w:style w:type="character" w:customStyle="1" w:styleId="WW8Num8z7">
    <w:name w:val="WW8Num8z7"/>
    <w:uiPriority w:val="3"/>
  </w:style>
  <w:style w:type="character" w:customStyle="1" w:styleId="WW8Num7z5">
    <w:name w:val="WW8Num7z5"/>
    <w:uiPriority w:val="3"/>
  </w:style>
  <w:style w:type="character" w:customStyle="1" w:styleId="WW8Num3z4">
    <w:name w:val="WW8Num3z4"/>
    <w:uiPriority w:val="3"/>
  </w:style>
  <w:style w:type="character" w:customStyle="1" w:styleId="WW8Num7z2">
    <w:name w:val="WW8Num7z2"/>
    <w:uiPriority w:val="3"/>
  </w:style>
  <w:style w:type="character" w:customStyle="1" w:styleId="WW8Num10z3">
    <w:name w:val="WW8Num10z3"/>
    <w:uiPriority w:val="3"/>
  </w:style>
  <w:style w:type="character" w:customStyle="1" w:styleId="WW8Num10z2">
    <w:name w:val="WW8Num10z2"/>
    <w:uiPriority w:val="3"/>
  </w:style>
  <w:style w:type="character" w:customStyle="1" w:styleId="13">
    <w:name w:val="批注引用1"/>
    <w:rPr>
      <w:sz w:val="21"/>
      <w:szCs w:val="21"/>
    </w:rPr>
  </w:style>
  <w:style w:type="character" w:customStyle="1" w:styleId="WW8Num3z8">
    <w:name w:val="WW8Num3z8"/>
    <w:uiPriority w:val="3"/>
  </w:style>
  <w:style w:type="character" w:customStyle="1" w:styleId="font71">
    <w:name w:val="font71"/>
    <w:rPr>
      <w:rFonts w:ascii="Droid Sans Fallback" w:eastAsia="Droid Sans Fallback" w:hAnsi="Droid Sans Fallback" w:cs="Droid Sans Fallback" w:hint="default"/>
      <w:i w:val="0"/>
      <w:color w:val="000000"/>
      <w:sz w:val="20"/>
      <w:szCs w:val="20"/>
      <w:u w:val="none"/>
    </w:rPr>
  </w:style>
  <w:style w:type="character" w:customStyle="1" w:styleId="WW8Num7z1">
    <w:name w:val="WW8Num7z1"/>
    <w:uiPriority w:val="3"/>
  </w:style>
  <w:style w:type="character" w:customStyle="1" w:styleId="WW8Num3z3">
    <w:name w:val="WW8Num3z3"/>
    <w:uiPriority w:val="3"/>
  </w:style>
  <w:style w:type="paragraph" w:styleId="80">
    <w:name w:val="toc 8"/>
    <w:basedOn w:val="a0"/>
    <w:next w:val="a0"/>
    <w:pPr>
      <w:ind w:left="1680"/>
      <w:jc w:val="left"/>
    </w:pPr>
    <w:rPr>
      <w:szCs w:val="21"/>
    </w:rPr>
  </w:style>
  <w:style w:type="paragraph" w:customStyle="1" w:styleId="a9">
    <w:name w:val="表格正文"/>
    <w:basedOn w:val="a0"/>
    <w:pPr>
      <w:snapToGrid w:val="0"/>
      <w:spacing w:line="300" w:lineRule="auto"/>
    </w:pPr>
    <w:rPr>
      <w:sz w:val="21"/>
    </w:rPr>
  </w:style>
  <w:style w:type="paragraph" w:styleId="aa">
    <w:name w:val="Subtitle"/>
    <w:basedOn w:val="Heading"/>
    <w:next w:val="ab"/>
    <w:qFormat/>
    <w:pPr>
      <w:spacing w:before="60"/>
      <w:jc w:val="center"/>
    </w:pPr>
    <w:rPr>
      <w:sz w:val="36"/>
      <w:szCs w:val="36"/>
    </w:rPr>
  </w:style>
  <w:style w:type="paragraph" w:customStyle="1" w:styleId="Char2">
    <w:name w:val="Char2"/>
    <w:basedOn w:val="a0"/>
    <w:uiPriority w:val="6"/>
    <w:pPr>
      <w:widowControl/>
      <w:spacing w:after="160" w:line="240" w:lineRule="exact"/>
      <w:jc w:val="left"/>
    </w:pPr>
    <w:rPr>
      <w:rFonts w:ascii="Arial" w:hAnsi="Arial" w:cs="Arial"/>
      <w:kern w:val="1"/>
    </w:rPr>
  </w:style>
  <w:style w:type="paragraph" w:customStyle="1" w:styleId="14">
    <w:name w:val="批注框文本1"/>
    <w:basedOn w:val="a0"/>
    <w:rPr>
      <w:sz w:val="18"/>
      <w:szCs w:val="18"/>
    </w:rPr>
  </w:style>
  <w:style w:type="paragraph" w:customStyle="1" w:styleId="15">
    <w:name w:val="正文缩进1"/>
    <w:basedOn w:val="a0"/>
    <w:pPr>
      <w:ind w:firstLine="420"/>
    </w:pPr>
  </w:style>
  <w:style w:type="paragraph" w:styleId="60">
    <w:name w:val="toc 6"/>
    <w:basedOn w:val="a0"/>
    <w:next w:val="a0"/>
    <w:pPr>
      <w:ind w:left="1200"/>
      <w:jc w:val="left"/>
    </w:pPr>
    <w:rPr>
      <w:szCs w:val="21"/>
    </w:rPr>
  </w:style>
  <w:style w:type="paragraph" w:styleId="16">
    <w:name w:val="toc 1"/>
    <w:basedOn w:val="a0"/>
    <w:next w:val="a0"/>
    <w:uiPriority w:val="39"/>
    <w:pPr>
      <w:jc w:val="left"/>
    </w:pPr>
    <w:rPr>
      <w:bCs/>
      <w:sz w:val="21"/>
      <w:szCs w:val="21"/>
    </w:rPr>
  </w:style>
  <w:style w:type="paragraph" w:styleId="30">
    <w:name w:val="toc 3"/>
    <w:basedOn w:val="a0"/>
    <w:next w:val="a0"/>
    <w:pPr>
      <w:ind w:left="482"/>
      <w:jc w:val="left"/>
    </w:pPr>
    <w:rPr>
      <w:iCs/>
      <w:sz w:val="21"/>
      <w:szCs w:val="21"/>
    </w:rPr>
  </w:style>
  <w:style w:type="paragraph" w:customStyle="1" w:styleId="17">
    <w:name w:val="批注主题1"/>
    <w:basedOn w:val="18"/>
    <w:next w:val="18"/>
    <w:rPr>
      <w:b/>
      <w:bCs/>
    </w:rPr>
  </w:style>
  <w:style w:type="paragraph" w:styleId="50">
    <w:name w:val="toc 5"/>
    <w:basedOn w:val="a0"/>
    <w:next w:val="a0"/>
    <w:pPr>
      <w:ind w:left="960"/>
      <w:jc w:val="left"/>
    </w:pPr>
    <w:rPr>
      <w:szCs w:val="21"/>
    </w:rPr>
  </w:style>
  <w:style w:type="paragraph" w:styleId="90">
    <w:name w:val="toc 9"/>
    <w:basedOn w:val="a0"/>
    <w:next w:val="a0"/>
    <w:pPr>
      <w:ind w:left="1920"/>
      <w:jc w:val="left"/>
    </w:pPr>
    <w:rPr>
      <w:szCs w:val="21"/>
    </w:rPr>
  </w:style>
  <w:style w:type="paragraph" w:customStyle="1" w:styleId="19">
    <w:name w:val="文档结构图1"/>
    <w:basedOn w:val="a0"/>
    <w:pPr>
      <w:shd w:val="clear" w:color="auto" w:fill="000080"/>
    </w:pPr>
  </w:style>
  <w:style w:type="paragraph" w:styleId="ac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a">
    <w:name w:val="普通(网站)1"/>
    <w:basedOn w:val="a0"/>
    <w:uiPriority w:val="2"/>
    <w:rPr>
      <w:sz w:val="24"/>
    </w:rPr>
  </w:style>
  <w:style w:type="paragraph" w:customStyle="1" w:styleId="Quotations">
    <w:name w:val="Quotations"/>
    <w:basedOn w:val="a0"/>
    <w:uiPriority w:val="6"/>
    <w:pPr>
      <w:spacing w:after="283"/>
      <w:ind w:left="567" w:right="567"/>
    </w:pPr>
  </w:style>
  <w:style w:type="paragraph" w:customStyle="1" w:styleId="1b">
    <w:name w:val="题注1"/>
    <w:basedOn w:val="a0"/>
    <w:uiPriority w:val="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20">
    <w:name w:val="toc 2"/>
    <w:basedOn w:val="a0"/>
    <w:next w:val="a0"/>
    <w:uiPriority w:val="39"/>
    <w:pPr>
      <w:ind w:left="238"/>
      <w:jc w:val="left"/>
    </w:pPr>
    <w:rPr>
      <w:sz w:val="21"/>
      <w:szCs w:val="21"/>
    </w:rPr>
  </w:style>
  <w:style w:type="paragraph" w:customStyle="1" w:styleId="110">
    <w:name w:val="标题11"/>
    <w:basedOn w:val="Heading"/>
    <w:next w:val="ab"/>
    <w:pPr>
      <w:jc w:val="center"/>
    </w:pPr>
    <w:rPr>
      <w:b/>
      <w:bCs/>
      <w:sz w:val="56"/>
      <w:szCs w:val="56"/>
    </w:rPr>
  </w:style>
  <w:style w:type="paragraph" w:styleId="ad">
    <w:name w:val="header"/>
    <w:basedOn w:val="a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rameContents">
    <w:name w:val="Frame Contents"/>
    <w:basedOn w:val="a0"/>
    <w:uiPriority w:val="6"/>
  </w:style>
  <w:style w:type="paragraph" w:styleId="ab">
    <w:name w:val="Body Text"/>
    <w:basedOn w:val="a0"/>
    <w:pPr>
      <w:spacing w:after="140" w:line="288" w:lineRule="auto"/>
    </w:pPr>
  </w:style>
  <w:style w:type="paragraph" w:styleId="ae">
    <w:name w:val="List"/>
    <w:basedOn w:val="ab"/>
    <w:rPr>
      <w:rFonts w:cs="FreeSans"/>
    </w:rPr>
  </w:style>
  <w:style w:type="paragraph" w:styleId="40">
    <w:name w:val="toc 4"/>
    <w:basedOn w:val="a0"/>
    <w:next w:val="a0"/>
    <w:pPr>
      <w:ind w:left="720"/>
      <w:jc w:val="left"/>
    </w:pPr>
    <w:rPr>
      <w:szCs w:val="21"/>
    </w:rPr>
  </w:style>
  <w:style w:type="paragraph" w:styleId="af">
    <w:name w:val="List Paragraph"/>
    <w:basedOn w:val="a0"/>
    <w:uiPriority w:val="34"/>
    <w:qFormat/>
    <w:pPr>
      <w:ind w:firstLine="420"/>
    </w:pPr>
  </w:style>
  <w:style w:type="paragraph" w:customStyle="1" w:styleId="21">
    <w:name w:val="样式 正文缩进 + 首行缩进:  2 字符"/>
    <w:basedOn w:val="15"/>
    <w:uiPriority w:val="2"/>
    <w:pPr>
      <w:ind w:firstLine="200"/>
    </w:pPr>
    <w:rPr>
      <w:rFonts w:cs="宋体"/>
    </w:rPr>
  </w:style>
  <w:style w:type="paragraph" w:styleId="70">
    <w:name w:val="toc 7"/>
    <w:basedOn w:val="a0"/>
    <w:next w:val="a0"/>
    <w:pPr>
      <w:ind w:left="1440"/>
      <w:jc w:val="left"/>
    </w:pPr>
    <w:rPr>
      <w:szCs w:val="21"/>
    </w:rPr>
  </w:style>
  <w:style w:type="paragraph" w:customStyle="1" w:styleId="100">
    <w:name w:val="内容目录 10"/>
    <w:basedOn w:val="af0"/>
    <w:pPr>
      <w:tabs>
        <w:tab w:val="right" w:leader="dot" w:pos="7091"/>
      </w:tabs>
      <w:ind w:left="2547"/>
    </w:pPr>
  </w:style>
  <w:style w:type="paragraph" w:customStyle="1" w:styleId="af1">
    <w:name w:val="框架内容"/>
    <w:basedOn w:val="a0"/>
  </w:style>
  <w:style w:type="paragraph" w:customStyle="1" w:styleId="18">
    <w:name w:val="批注文字1"/>
    <w:basedOn w:val="a0"/>
    <w:pPr>
      <w:jc w:val="left"/>
    </w:pPr>
  </w:style>
  <w:style w:type="paragraph" w:styleId="af2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f3">
    <w:name w:val="表格内容"/>
    <w:basedOn w:val="a0"/>
    <w:pPr>
      <w:suppressLineNumbers/>
    </w:pPr>
  </w:style>
  <w:style w:type="paragraph" w:customStyle="1" w:styleId="Heading">
    <w:name w:val="Heading"/>
    <w:basedOn w:val="a0"/>
    <w:next w:val="ab"/>
    <w:uiPriority w:val="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">
    <w:name w:val="小标题"/>
    <w:basedOn w:val="a0"/>
    <w:next w:val="15"/>
    <w:pPr>
      <w:numPr>
        <w:numId w:val="2"/>
      </w:numPr>
      <w:tabs>
        <w:tab w:val="clear" w:pos="0"/>
        <w:tab w:val="left" w:pos="374"/>
      </w:tabs>
      <w:spacing w:after="156" w:line="360" w:lineRule="auto"/>
    </w:pPr>
    <w:rPr>
      <w:b/>
      <w:sz w:val="21"/>
    </w:rPr>
  </w:style>
  <w:style w:type="paragraph" w:customStyle="1" w:styleId="TableContents">
    <w:name w:val="Table Contents"/>
    <w:basedOn w:val="a0"/>
    <w:uiPriority w:val="6"/>
    <w:pPr>
      <w:suppressLineNumbers/>
    </w:pPr>
  </w:style>
  <w:style w:type="paragraph" w:customStyle="1" w:styleId="af0">
    <w:name w:val="索引"/>
    <w:basedOn w:val="a0"/>
    <w:pPr>
      <w:suppressLineNumbers/>
    </w:pPr>
  </w:style>
  <w:style w:type="paragraph" w:customStyle="1" w:styleId="af4">
    <w:name w:val="标准正文"/>
    <w:basedOn w:val="a0"/>
    <w:pPr>
      <w:ind w:firstLine="200"/>
    </w:pPr>
    <w:rPr>
      <w:sz w:val="21"/>
    </w:rPr>
  </w:style>
  <w:style w:type="paragraph" w:customStyle="1" w:styleId="1c">
    <w:name w:val="标题1"/>
    <w:basedOn w:val="Heading"/>
    <w:next w:val="ab"/>
    <w:uiPriority w:val="3"/>
    <w:pPr>
      <w:jc w:val="center"/>
    </w:pPr>
    <w:rPr>
      <w:b/>
      <w:bCs/>
      <w:sz w:val="56"/>
      <w:szCs w:val="56"/>
    </w:rPr>
  </w:style>
  <w:style w:type="paragraph" w:customStyle="1" w:styleId="af5">
    <w:name w:val="表格首行"/>
    <w:basedOn w:val="a0"/>
    <w:pPr>
      <w:jc w:val="center"/>
    </w:pPr>
    <w:rPr>
      <w:rFonts w:ascii="宋体" w:hAnsi="宋体" w:cs="宋体"/>
      <w:sz w:val="21"/>
    </w:rPr>
  </w:style>
  <w:style w:type="paragraph" w:customStyle="1" w:styleId="22">
    <w:name w:val="样式 样式 正文缩进 + 首行缩进:  2 字符 + 宋体"/>
    <w:basedOn w:val="21"/>
    <w:uiPriority w:val="2"/>
    <w:rPr>
      <w:rFonts w:ascii="宋体" w:hAnsi="宋体"/>
    </w:rPr>
  </w:style>
  <w:style w:type="paragraph" w:customStyle="1" w:styleId="af6">
    <w:name w:val="表格标题"/>
    <w:basedOn w:val="af3"/>
    <w:pPr>
      <w:jc w:val="center"/>
    </w:pPr>
    <w:rPr>
      <w:b/>
      <w:bCs/>
    </w:rPr>
  </w:style>
  <w:style w:type="paragraph" w:customStyle="1" w:styleId="Index">
    <w:name w:val="Index"/>
    <w:basedOn w:val="a0"/>
    <w:uiPriority w:val="6"/>
    <w:pPr>
      <w:suppressLineNumbers/>
    </w:pPr>
    <w:rPr>
      <w:rFonts w:cs="FreeSans"/>
    </w:rPr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table" w:styleId="af7">
    <w:name w:val="Table Grid"/>
    <w:basedOn w:val="a2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0"/>
    <w:link w:val="af9"/>
    <w:uiPriority w:val="99"/>
    <w:semiHidden/>
    <w:unhideWhenUsed/>
    <w:rsid w:val="00215CB4"/>
    <w:rPr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215CB4"/>
    <w:rPr>
      <w:sz w:val="18"/>
      <w:szCs w:val="18"/>
    </w:rPr>
  </w:style>
  <w:style w:type="paragraph" w:styleId="afa">
    <w:name w:val="Document Map"/>
    <w:basedOn w:val="a0"/>
    <w:link w:val="afb"/>
    <w:uiPriority w:val="99"/>
    <w:semiHidden/>
    <w:unhideWhenUsed/>
    <w:rsid w:val="002D6FA0"/>
    <w:rPr>
      <w:sz w:val="24"/>
      <w:szCs w:val="24"/>
    </w:rPr>
  </w:style>
  <w:style w:type="character" w:customStyle="1" w:styleId="afb">
    <w:name w:val="文档结构图 字符"/>
    <w:basedOn w:val="a1"/>
    <w:link w:val="afa"/>
    <w:uiPriority w:val="99"/>
    <w:semiHidden/>
    <w:rsid w:val="002D6F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KFZX-L~1\LOCALS~1\Temp\notesFEC990\&#38468;&#20214;11&#65306;&#25216;&#26415;&#31867;&#25991;&#26723;&#26684;&#2433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94F176F-995B-434A-92C3-7F877A18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附件11：技术类文档格式模板.dot</Template>
  <TotalTime>28</TotalTime>
  <Pages>6</Pages>
  <Words>206</Words>
  <Characters>1179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第一章</vt:lpstr>
    </vt:vector>
  </TitlesOfParts>
  <Company/>
  <LinksUpToDate>false</LinksUpToDate>
  <CharactersWithSpaces>1383</CharactersWithSpaces>
  <SharedDoc>false</SharedDoc>
  <HLinks>
    <vt:vector size="72" baseType="variant">
      <vt:variant>
        <vt:i4>3276900</vt:i4>
      </vt:variant>
      <vt:variant>
        <vt:i4>69</vt:i4>
      </vt:variant>
      <vt:variant>
        <vt:i4>0</vt:i4>
      </vt:variant>
      <vt:variant>
        <vt:i4>5</vt:i4>
      </vt:variant>
      <vt:variant>
        <vt:lpwstr>http://ljlife.cm-dev.cn/ljlife/a/login</vt:lpwstr>
      </vt:variant>
      <vt:variant>
        <vt:lpwstr/>
      </vt:variant>
      <vt:variant>
        <vt:i4>1507329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_Toc10606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_Toc5752</vt:lpwstr>
      </vt:variant>
      <vt:variant>
        <vt:i4>1310733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_Toc25669</vt:lpwstr>
      </vt:variant>
      <vt:variant>
        <vt:i4>2031616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_Toc19716</vt:lpwstr>
      </vt:variant>
      <vt:variant>
        <vt:i4>1441793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_Toc12535</vt:lpwstr>
      </vt:variant>
      <vt:variant>
        <vt:i4>1703947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_Toc28851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_Toc21824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_Toc6081</vt:lpwstr>
      </vt:variant>
      <vt:variant>
        <vt:i4>1376260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_Toc15673</vt:lpwstr>
      </vt:variant>
      <vt:variant>
        <vt:i4>1835013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_Toc12195</vt:lpwstr>
      </vt:variant>
      <vt:variant>
        <vt:i4>1900548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</dc:title>
  <dc:creator>kfzx-liujz</dc:creator>
  <cp:lastModifiedBy>peony</cp:lastModifiedBy>
  <cp:revision>9</cp:revision>
  <cp:lastPrinted>2015-07-04T00:03:00Z</cp:lastPrinted>
  <dcterms:created xsi:type="dcterms:W3CDTF">2018-01-02T08:31:00Z</dcterms:created>
  <dcterms:modified xsi:type="dcterms:W3CDTF">2018-01-31T06:41:00Z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